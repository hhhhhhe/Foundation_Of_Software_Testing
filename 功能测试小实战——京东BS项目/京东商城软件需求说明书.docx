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AD212" w14:textId="77777777" w:rsidR="00D859F9" w:rsidRDefault="00D859F9" w:rsidP="00D859F9">
      <w:pPr>
        <w:pStyle w:val="ab"/>
        <w:jc w:val="center"/>
        <w:rPr>
          <w:rFonts w:ascii="Times New Roman" w:hAnsi="Times New Roman"/>
          <w:b/>
          <w:color w:val="000000"/>
          <w:sz w:val="36"/>
        </w:rPr>
      </w:pPr>
    </w:p>
    <w:p w14:paraId="053EE82D" w14:textId="77777777" w:rsidR="00D859F9" w:rsidRDefault="00D859F9" w:rsidP="00D859F9">
      <w:pPr>
        <w:pStyle w:val="ab"/>
        <w:jc w:val="center"/>
        <w:rPr>
          <w:rFonts w:ascii="Times New Roman" w:hAnsi="Times New Roman"/>
          <w:b/>
          <w:color w:val="000000"/>
          <w:sz w:val="36"/>
        </w:rPr>
      </w:pPr>
    </w:p>
    <w:p w14:paraId="79C03B91" w14:textId="77777777" w:rsidR="00D859F9" w:rsidRDefault="00D859F9" w:rsidP="00D859F9">
      <w:pPr>
        <w:pStyle w:val="ab"/>
        <w:jc w:val="center"/>
        <w:rPr>
          <w:rFonts w:ascii="Times New Roman" w:hAnsi="Times New Roman"/>
          <w:b/>
          <w:color w:val="000000"/>
          <w:sz w:val="36"/>
        </w:rPr>
      </w:pPr>
    </w:p>
    <w:p w14:paraId="78A7A307" w14:textId="23D1D1EC" w:rsidR="00607C1A" w:rsidRDefault="00607C1A" w:rsidP="00D859F9">
      <w:pPr>
        <w:pStyle w:val="ab"/>
        <w:jc w:val="center"/>
        <w:rPr>
          <w:rFonts w:ascii="Times New Roman" w:hAnsi="Times New Roman" w:hint="eastAsia"/>
          <w:b/>
          <w:color w:val="000000"/>
          <w:sz w:val="36"/>
        </w:rPr>
      </w:pPr>
      <w:r>
        <w:rPr>
          <w:rFonts w:ascii="Times New Roman" w:hAnsi="Times New Roman" w:hint="eastAsia"/>
          <w:b/>
          <w:color w:val="000000"/>
          <w:sz w:val="36"/>
        </w:rPr>
        <w:t>京东商城网站</w:t>
      </w:r>
      <w:r w:rsidR="00FB6B3D">
        <w:rPr>
          <w:rFonts w:ascii="Times New Roman" w:hAnsi="Times New Roman" w:hint="eastAsia"/>
          <w:b/>
          <w:color w:val="000000"/>
          <w:sz w:val="36"/>
        </w:rPr>
        <w:t>软件</w:t>
      </w:r>
      <w:r>
        <w:rPr>
          <w:rFonts w:ascii="Times New Roman" w:hAnsi="Times New Roman" w:hint="eastAsia"/>
          <w:b/>
          <w:color w:val="000000"/>
          <w:sz w:val="36"/>
        </w:rPr>
        <w:t>需求说明书</w:t>
      </w:r>
    </w:p>
    <w:p w14:paraId="2A691C47" w14:textId="436F155D" w:rsidR="00607C1A" w:rsidRPr="007E53BC" w:rsidRDefault="00D859F9" w:rsidP="007E53BC">
      <w:pPr>
        <w:pStyle w:val="ab"/>
        <w:spacing w:line="360" w:lineRule="auto"/>
        <w:ind w:firstLine="600"/>
        <w:jc w:val="center"/>
        <w:rPr>
          <w:rFonts w:ascii="Times New Roman" w:hAnsi="Times New Roman"/>
          <w:color w:val="000000"/>
          <w:sz w:val="30"/>
          <w:szCs w:val="30"/>
        </w:rPr>
      </w:pPr>
      <w:bookmarkStart w:id="0" w:name="_Toc372017145"/>
      <w:r>
        <w:rPr>
          <w:sz w:val="52"/>
        </w:rPr>
        <w:br w:type="page"/>
      </w:r>
      <w:r w:rsidR="00607C1A" w:rsidRPr="00607C1A">
        <w:rPr>
          <w:sz w:val="52"/>
        </w:rPr>
        <w:lastRenderedPageBreak/>
        <w:t>目录</w:t>
      </w:r>
      <w:bookmarkEnd w:id="0"/>
    </w:p>
    <w:p w14:paraId="1D6E9AF3" w14:textId="77777777" w:rsidR="007E53BC" w:rsidRPr="007E53BC" w:rsidRDefault="00607C1A" w:rsidP="007E53BC">
      <w:pPr>
        <w:pStyle w:val="10"/>
        <w:tabs>
          <w:tab w:val="right" w:leader="dot" w:pos="8296"/>
        </w:tabs>
        <w:spacing w:line="480" w:lineRule="auto"/>
        <w:rPr>
          <w:rFonts w:ascii="time" w:hAnsi="time"/>
          <w:noProof/>
          <w:sz w:val="24"/>
        </w:rPr>
      </w:pPr>
      <w:r w:rsidRPr="007E53BC">
        <w:rPr>
          <w:rFonts w:ascii="time" w:hAnsi="time"/>
          <w:sz w:val="24"/>
        </w:rPr>
        <w:fldChar w:fldCharType="begin"/>
      </w:r>
      <w:r w:rsidRPr="007E53BC">
        <w:rPr>
          <w:rFonts w:ascii="time" w:hAnsi="time"/>
          <w:sz w:val="24"/>
        </w:rPr>
        <w:instrText xml:space="preserve"> TOC \o "1-3" \h \z \u </w:instrText>
      </w:r>
      <w:r w:rsidRPr="007E53BC">
        <w:rPr>
          <w:rFonts w:ascii="time" w:hAnsi="time"/>
          <w:sz w:val="24"/>
        </w:rPr>
        <w:fldChar w:fldCharType="separate"/>
      </w:r>
      <w:hyperlink w:anchor="_Toc372017145" w:history="1">
        <w:r w:rsidR="007E53BC" w:rsidRPr="007E53BC">
          <w:rPr>
            <w:rStyle w:val="a7"/>
            <w:rFonts w:ascii="time" w:hint="eastAsia"/>
            <w:noProof/>
            <w:sz w:val="24"/>
          </w:rPr>
          <w:t>目录</w:t>
        </w:r>
        <w:r w:rsidR="007E53BC" w:rsidRPr="007E53BC">
          <w:rPr>
            <w:rFonts w:ascii="time" w:hAnsi="time"/>
            <w:noProof/>
            <w:webHidden/>
            <w:sz w:val="24"/>
          </w:rPr>
          <w:tab/>
        </w:r>
        <w:r w:rsidR="007E53BC" w:rsidRPr="007E53BC">
          <w:rPr>
            <w:rFonts w:ascii="time" w:hAnsi="time"/>
            <w:noProof/>
            <w:webHidden/>
            <w:sz w:val="24"/>
          </w:rPr>
          <w:fldChar w:fldCharType="begin"/>
        </w:r>
        <w:r w:rsidR="007E53BC" w:rsidRPr="007E53BC">
          <w:rPr>
            <w:rFonts w:ascii="time" w:hAnsi="time"/>
            <w:noProof/>
            <w:webHidden/>
            <w:sz w:val="24"/>
          </w:rPr>
          <w:instrText xml:space="preserve"> PAGEREF _Toc372017145 \h </w:instrText>
        </w:r>
        <w:r w:rsidR="007E53BC" w:rsidRPr="007E53BC">
          <w:rPr>
            <w:rFonts w:ascii="time" w:hAnsi="time"/>
            <w:noProof/>
            <w:webHidden/>
            <w:sz w:val="24"/>
          </w:rPr>
        </w:r>
        <w:r w:rsidR="007E53BC" w:rsidRPr="007E53BC">
          <w:rPr>
            <w:rFonts w:ascii="time" w:hAnsi="time"/>
            <w:noProof/>
            <w:webHidden/>
            <w:sz w:val="24"/>
          </w:rPr>
          <w:fldChar w:fldCharType="separate"/>
        </w:r>
        <w:r w:rsidR="007E53BC" w:rsidRPr="007E53BC">
          <w:rPr>
            <w:rFonts w:ascii="time" w:hAnsi="time"/>
            <w:noProof/>
            <w:webHidden/>
            <w:sz w:val="24"/>
          </w:rPr>
          <w:t>2</w:t>
        </w:r>
        <w:r w:rsidR="007E53BC" w:rsidRPr="007E53BC">
          <w:rPr>
            <w:rFonts w:ascii="time" w:hAnsi="time"/>
            <w:noProof/>
            <w:webHidden/>
            <w:sz w:val="24"/>
          </w:rPr>
          <w:fldChar w:fldCharType="end"/>
        </w:r>
      </w:hyperlink>
    </w:p>
    <w:p w14:paraId="373B16DF" w14:textId="77777777" w:rsidR="007E53BC" w:rsidRPr="007E53BC" w:rsidRDefault="007E53BC" w:rsidP="007E53BC">
      <w:pPr>
        <w:pStyle w:val="10"/>
        <w:tabs>
          <w:tab w:val="right" w:leader="dot" w:pos="8296"/>
        </w:tabs>
        <w:spacing w:line="480" w:lineRule="auto"/>
        <w:rPr>
          <w:rFonts w:ascii="time" w:hAnsi="time"/>
          <w:noProof/>
          <w:sz w:val="24"/>
        </w:rPr>
      </w:pPr>
      <w:hyperlink w:anchor="_Toc372017146" w:history="1">
        <w:r w:rsidRPr="007E53BC">
          <w:rPr>
            <w:rStyle w:val="a7"/>
            <w:rFonts w:ascii="time" w:hAnsi="time"/>
            <w:noProof/>
            <w:sz w:val="24"/>
          </w:rPr>
          <w:t>1</w:t>
        </w:r>
        <w:r w:rsidRPr="007E53BC">
          <w:rPr>
            <w:rStyle w:val="a7"/>
            <w:rFonts w:ascii="time" w:hint="eastAsia"/>
            <w:noProof/>
            <w:sz w:val="24"/>
          </w:rPr>
          <w:t>引言</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_Toc372017146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3</w:t>
        </w:r>
        <w:r w:rsidRPr="007E53BC">
          <w:rPr>
            <w:rFonts w:ascii="time" w:hAnsi="time"/>
            <w:noProof/>
            <w:webHidden/>
            <w:sz w:val="24"/>
          </w:rPr>
          <w:fldChar w:fldCharType="end"/>
        </w:r>
      </w:hyperlink>
    </w:p>
    <w:p w14:paraId="70E9447F"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47" w:history="1">
        <w:r w:rsidRPr="007E53BC">
          <w:rPr>
            <w:rStyle w:val="a7"/>
            <w:rFonts w:ascii="time" w:hAnsi="time"/>
            <w:noProof/>
            <w:sz w:val="24"/>
          </w:rPr>
          <w:t xml:space="preserve">1.1 </w:t>
        </w:r>
        <w:r w:rsidRPr="007E53BC">
          <w:rPr>
            <w:rStyle w:val="a7"/>
            <w:rFonts w:ascii="time" w:hAnsi="Times New Roman" w:hint="eastAsia"/>
            <w:noProof/>
            <w:sz w:val="24"/>
          </w:rPr>
          <w:t>项目背景</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_Toc372017147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3</w:t>
        </w:r>
        <w:r w:rsidRPr="007E53BC">
          <w:rPr>
            <w:rFonts w:ascii="time" w:hAnsi="time"/>
            <w:noProof/>
            <w:webHidden/>
            <w:sz w:val="24"/>
          </w:rPr>
          <w:fldChar w:fldCharType="end"/>
        </w:r>
      </w:hyperlink>
    </w:p>
    <w:p w14:paraId="3FF5B406"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48" w:history="1">
        <w:r w:rsidRPr="007E53BC">
          <w:rPr>
            <w:rStyle w:val="a7"/>
            <w:rFonts w:ascii="time" w:hAnsi="time"/>
            <w:noProof/>
            <w:sz w:val="24"/>
          </w:rPr>
          <w:t xml:space="preserve">1.2 </w:t>
        </w:r>
        <w:r w:rsidRPr="007E53BC">
          <w:rPr>
            <w:rStyle w:val="a7"/>
            <w:rFonts w:ascii="time" w:hAnsi="Times New Roman" w:hint="eastAsia"/>
            <w:noProof/>
            <w:sz w:val="24"/>
          </w:rPr>
          <w:t>定义</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_Toc372017148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3</w:t>
        </w:r>
        <w:r w:rsidRPr="007E53BC">
          <w:rPr>
            <w:rFonts w:ascii="time" w:hAnsi="time"/>
            <w:noProof/>
            <w:webHidden/>
            <w:sz w:val="24"/>
          </w:rPr>
          <w:fldChar w:fldCharType="end"/>
        </w:r>
      </w:hyperlink>
    </w:p>
    <w:p w14:paraId="500815A2"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49" w:history="1">
        <w:r w:rsidRPr="007E53BC">
          <w:rPr>
            <w:rStyle w:val="a7"/>
            <w:rFonts w:ascii="time" w:hAnsi="time"/>
            <w:noProof/>
            <w:sz w:val="24"/>
          </w:rPr>
          <w:t xml:space="preserve">1.3 </w:t>
        </w:r>
        <w:r w:rsidRPr="007E53BC">
          <w:rPr>
            <w:rStyle w:val="a7"/>
            <w:rFonts w:ascii="time" w:hAnsi="Times New Roman" w:hint="eastAsia"/>
            <w:noProof/>
            <w:sz w:val="24"/>
          </w:rPr>
          <w:t>参考资料</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_Toc372017149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3</w:t>
        </w:r>
        <w:r w:rsidRPr="007E53BC">
          <w:rPr>
            <w:rFonts w:ascii="time" w:hAnsi="time"/>
            <w:noProof/>
            <w:webHidden/>
            <w:sz w:val="24"/>
          </w:rPr>
          <w:fldChar w:fldCharType="end"/>
        </w:r>
      </w:hyperlink>
    </w:p>
    <w:p w14:paraId="6132BE51" w14:textId="77777777" w:rsidR="007E53BC" w:rsidRPr="007E53BC" w:rsidRDefault="007E53BC" w:rsidP="007E53BC">
      <w:pPr>
        <w:pStyle w:val="10"/>
        <w:tabs>
          <w:tab w:val="right" w:leader="dot" w:pos="8296"/>
        </w:tabs>
        <w:spacing w:line="480" w:lineRule="auto"/>
        <w:rPr>
          <w:rFonts w:ascii="time" w:hAnsi="time"/>
          <w:noProof/>
          <w:sz w:val="24"/>
        </w:rPr>
      </w:pPr>
      <w:hyperlink w:anchor="_Toc372017150" w:history="1">
        <w:r w:rsidRPr="007E53BC">
          <w:rPr>
            <w:rStyle w:val="a7"/>
            <w:rFonts w:ascii="time" w:hAnsi="time"/>
            <w:noProof/>
            <w:sz w:val="24"/>
          </w:rPr>
          <w:t xml:space="preserve">2 </w:t>
        </w:r>
        <w:r w:rsidRPr="007E53BC">
          <w:rPr>
            <w:rStyle w:val="a7"/>
            <w:rFonts w:ascii="time" w:hint="eastAsia"/>
            <w:noProof/>
            <w:sz w:val="24"/>
          </w:rPr>
          <w:t>任务概述</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_Toc372017150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4</w:t>
        </w:r>
        <w:r w:rsidRPr="007E53BC">
          <w:rPr>
            <w:rFonts w:ascii="time" w:hAnsi="time"/>
            <w:noProof/>
            <w:webHidden/>
            <w:sz w:val="24"/>
          </w:rPr>
          <w:fldChar w:fldCharType="end"/>
        </w:r>
      </w:hyperlink>
    </w:p>
    <w:p w14:paraId="72BC1ACA"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1" w:history="1">
        <w:r w:rsidRPr="007E53BC">
          <w:rPr>
            <w:rStyle w:val="a7"/>
            <w:rFonts w:ascii="time" w:hAnsi="time"/>
            <w:noProof/>
            <w:sz w:val="24"/>
          </w:rPr>
          <w:t xml:space="preserve">2.1 </w:t>
        </w:r>
        <w:r w:rsidRPr="007E53BC">
          <w:rPr>
            <w:rStyle w:val="a7"/>
            <w:rFonts w:ascii="time" w:hAnsi="Times New Roman" w:hint="eastAsia"/>
            <w:noProof/>
            <w:sz w:val="24"/>
          </w:rPr>
          <w:t>系统目标</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_Toc372017151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4</w:t>
        </w:r>
        <w:r w:rsidRPr="007E53BC">
          <w:rPr>
            <w:rFonts w:ascii="time" w:hAnsi="time"/>
            <w:noProof/>
            <w:webHidden/>
            <w:sz w:val="24"/>
          </w:rPr>
          <w:fldChar w:fldCharType="end"/>
        </w:r>
      </w:hyperlink>
    </w:p>
    <w:p w14:paraId="355CB0C5"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2" w:history="1">
        <w:r w:rsidRPr="007E53BC">
          <w:rPr>
            <w:rStyle w:val="a7"/>
            <w:rFonts w:ascii="time" w:hAnsi="time"/>
            <w:noProof/>
            <w:sz w:val="24"/>
          </w:rPr>
          <w:t xml:space="preserve">2.2 </w:t>
        </w:r>
        <w:r w:rsidRPr="007E53BC">
          <w:rPr>
            <w:rStyle w:val="a7"/>
            <w:rFonts w:ascii="time" w:hAnsi="Times New Roman" w:hint="eastAsia"/>
            <w:noProof/>
            <w:sz w:val="24"/>
          </w:rPr>
          <w:t>用户特点</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_Toc372017152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4</w:t>
        </w:r>
        <w:r w:rsidRPr="007E53BC">
          <w:rPr>
            <w:rFonts w:ascii="time" w:hAnsi="time"/>
            <w:noProof/>
            <w:webHidden/>
            <w:sz w:val="24"/>
          </w:rPr>
          <w:fldChar w:fldCharType="end"/>
        </w:r>
      </w:hyperlink>
    </w:p>
    <w:p w14:paraId="3FF632EF"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3" w:history="1">
        <w:r w:rsidRPr="007E53BC">
          <w:rPr>
            <w:rStyle w:val="a7"/>
            <w:rFonts w:ascii="time" w:hAnsi="time"/>
            <w:noProof/>
            <w:sz w:val="24"/>
          </w:rPr>
          <w:t xml:space="preserve">2.3 </w:t>
        </w:r>
        <w:r w:rsidRPr="007E53BC">
          <w:rPr>
            <w:rStyle w:val="a7"/>
            <w:rFonts w:ascii="time" w:hAnsi="Times New Roman" w:hint="eastAsia"/>
            <w:noProof/>
            <w:sz w:val="24"/>
          </w:rPr>
          <w:t>假定和约束</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_Toc372017153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5</w:t>
        </w:r>
        <w:r w:rsidRPr="007E53BC">
          <w:rPr>
            <w:rFonts w:ascii="time" w:hAnsi="time"/>
            <w:noProof/>
            <w:webHidden/>
            <w:sz w:val="24"/>
          </w:rPr>
          <w:fldChar w:fldCharType="end"/>
        </w:r>
      </w:hyperlink>
    </w:p>
    <w:p w14:paraId="630CCB98" w14:textId="77777777" w:rsidR="007E53BC" w:rsidRPr="007E53BC" w:rsidRDefault="007E53BC" w:rsidP="007E53BC">
      <w:pPr>
        <w:pStyle w:val="10"/>
        <w:tabs>
          <w:tab w:val="right" w:leader="dot" w:pos="8296"/>
        </w:tabs>
        <w:spacing w:line="480" w:lineRule="auto"/>
        <w:rPr>
          <w:rFonts w:ascii="time" w:hAnsi="time"/>
          <w:noProof/>
          <w:sz w:val="24"/>
        </w:rPr>
      </w:pPr>
      <w:hyperlink w:anchor="_Toc372017154" w:history="1">
        <w:r w:rsidRPr="007E53BC">
          <w:rPr>
            <w:rStyle w:val="a7"/>
            <w:rFonts w:ascii="time" w:hAnsi="time"/>
            <w:noProof/>
            <w:sz w:val="24"/>
          </w:rPr>
          <w:t xml:space="preserve">3 </w:t>
        </w:r>
        <w:r w:rsidRPr="007E53BC">
          <w:rPr>
            <w:rStyle w:val="a7"/>
            <w:rFonts w:ascii="time" w:hint="eastAsia"/>
            <w:noProof/>
            <w:sz w:val="24"/>
          </w:rPr>
          <w:t>需求分析</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_Toc372017154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6</w:t>
        </w:r>
        <w:r w:rsidRPr="007E53BC">
          <w:rPr>
            <w:rFonts w:ascii="time" w:hAnsi="time"/>
            <w:noProof/>
            <w:webHidden/>
            <w:sz w:val="24"/>
          </w:rPr>
          <w:fldChar w:fldCharType="end"/>
        </w:r>
      </w:hyperlink>
    </w:p>
    <w:p w14:paraId="7CEB7F13"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5" w:history="1">
        <w:r w:rsidRPr="007E53BC">
          <w:rPr>
            <w:rStyle w:val="a7"/>
            <w:rFonts w:ascii="time" w:hAnsi="time"/>
            <w:noProof/>
            <w:sz w:val="24"/>
          </w:rPr>
          <w:t xml:space="preserve">3.1 </w:t>
        </w:r>
        <w:r w:rsidRPr="007E53BC">
          <w:rPr>
            <w:rStyle w:val="a7"/>
            <w:rFonts w:ascii="time" w:hAnsi="Times New Roman" w:hint="eastAsia"/>
            <w:noProof/>
            <w:sz w:val="24"/>
          </w:rPr>
          <w:t>业务描述</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_Toc372017155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6</w:t>
        </w:r>
        <w:r w:rsidRPr="007E53BC">
          <w:rPr>
            <w:rFonts w:ascii="time" w:hAnsi="time"/>
            <w:noProof/>
            <w:webHidden/>
            <w:sz w:val="24"/>
          </w:rPr>
          <w:fldChar w:fldCharType="end"/>
        </w:r>
      </w:hyperlink>
    </w:p>
    <w:p w14:paraId="7176FB94"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6" w:history="1">
        <w:r w:rsidRPr="007E53BC">
          <w:rPr>
            <w:rStyle w:val="a7"/>
            <w:rFonts w:ascii="time" w:hAnsi="time"/>
            <w:noProof/>
            <w:sz w:val="24"/>
          </w:rPr>
          <w:t xml:space="preserve">3.2 </w:t>
        </w:r>
        <w:r w:rsidRPr="007E53BC">
          <w:rPr>
            <w:rStyle w:val="a7"/>
            <w:rFonts w:ascii="time" w:hAnsi="Times New Roman" w:hint="eastAsia"/>
            <w:noProof/>
            <w:sz w:val="24"/>
          </w:rPr>
          <w:t>系统框架图</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_Toc372017156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6</w:t>
        </w:r>
        <w:r w:rsidRPr="007E53BC">
          <w:rPr>
            <w:rFonts w:ascii="time" w:hAnsi="time"/>
            <w:noProof/>
            <w:webHidden/>
            <w:sz w:val="24"/>
          </w:rPr>
          <w:fldChar w:fldCharType="end"/>
        </w:r>
      </w:hyperlink>
    </w:p>
    <w:p w14:paraId="7C9E4A62"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7" w:history="1">
        <w:r w:rsidRPr="007E53BC">
          <w:rPr>
            <w:rStyle w:val="a7"/>
            <w:rFonts w:ascii="time" w:hAnsi="time"/>
            <w:noProof/>
            <w:sz w:val="24"/>
          </w:rPr>
          <w:t xml:space="preserve">3.3 </w:t>
        </w:r>
        <w:r w:rsidRPr="007E53BC">
          <w:rPr>
            <w:rStyle w:val="a7"/>
            <w:rFonts w:ascii="time" w:hAnsi="Times New Roman" w:hint="eastAsia"/>
            <w:noProof/>
            <w:sz w:val="24"/>
          </w:rPr>
          <w:t>系统流程图</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_Toc372017157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8</w:t>
        </w:r>
        <w:r w:rsidRPr="007E53BC">
          <w:rPr>
            <w:rFonts w:ascii="time" w:hAnsi="time"/>
            <w:noProof/>
            <w:webHidden/>
            <w:sz w:val="24"/>
          </w:rPr>
          <w:fldChar w:fldCharType="end"/>
        </w:r>
      </w:hyperlink>
    </w:p>
    <w:p w14:paraId="5F9887E9"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8" w:history="1">
        <w:r w:rsidRPr="007E53BC">
          <w:rPr>
            <w:rStyle w:val="a7"/>
            <w:rFonts w:ascii="time" w:hAnsi="time"/>
            <w:noProof/>
            <w:sz w:val="24"/>
          </w:rPr>
          <w:t xml:space="preserve">3.4 </w:t>
        </w:r>
        <w:r w:rsidRPr="007E53BC">
          <w:rPr>
            <w:rStyle w:val="a7"/>
            <w:rFonts w:ascii="time" w:hAnsi="Times New Roman" w:hint="eastAsia"/>
            <w:noProof/>
            <w:sz w:val="24"/>
          </w:rPr>
          <w:t>用例分析</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_Toc372017158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12</w:t>
        </w:r>
        <w:r w:rsidRPr="007E53BC">
          <w:rPr>
            <w:rFonts w:ascii="time" w:hAnsi="time"/>
            <w:noProof/>
            <w:webHidden/>
            <w:sz w:val="24"/>
          </w:rPr>
          <w:fldChar w:fldCharType="end"/>
        </w:r>
      </w:hyperlink>
    </w:p>
    <w:p w14:paraId="79A2EEA7"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59" w:history="1">
        <w:r w:rsidRPr="007E53BC">
          <w:rPr>
            <w:rStyle w:val="a7"/>
            <w:rFonts w:ascii="time" w:hAnsi="time"/>
            <w:noProof/>
            <w:sz w:val="24"/>
          </w:rPr>
          <w:t xml:space="preserve">3.5 </w:t>
        </w:r>
        <w:r w:rsidRPr="007E53BC">
          <w:rPr>
            <w:rStyle w:val="a7"/>
            <w:rFonts w:ascii="time" w:hAnsi="Times New Roman" w:hint="eastAsia"/>
            <w:noProof/>
            <w:sz w:val="24"/>
          </w:rPr>
          <w:t>类图</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_Toc372017159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17</w:t>
        </w:r>
        <w:r w:rsidRPr="007E53BC">
          <w:rPr>
            <w:rFonts w:ascii="time" w:hAnsi="time"/>
            <w:noProof/>
            <w:webHidden/>
            <w:sz w:val="24"/>
          </w:rPr>
          <w:fldChar w:fldCharType="end"/>
        </w:r>
      </w:hyperlink>
    </w:p>
    <w:p w14:paraId="7AAA63EA"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60" w:history="1">
        <w:r w:rsidRPr="007E53BC">
          <w:rPr>
            <w:rStyle w:val="a7"/>
            <w:rFonts w:ascii="time" w:hAnsi="time"/>
            <w:noProof/>
            <w:sz w:val="24"/>
          </w:rPr>
          <w:t xml:space="preserve">3.6 </w:t>
        </w:r>
        <w:r w:rsidRPr="007E53BC">
          <w:rPr>
            <w:rStyle w:val="a7"/>
            <w:rFonts w:ascii="time" w:hAnsi="Times New Roman" w:hint="eastAsia"/>
            <w:noProof/>
            <w:sz w:val="24"/>
          </w:rPr>
          <w:t>部分用例的顺序图</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_Toc372017160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19</w:t>
        </w:r>
        <w:r w:rsidRPr="007E53BC">
          <w:rPr>
            <w:rFonts w:ascii="time" w:hAnsi="time"/>
            <w:noProof/>
            <w:webHidden/>
            <w:sz w:val="24"/>
          </w:rPr>
          <w:fldChar w:fldCharType="end"/>
        </w:r>
      </w:hyperlink>
    </w:p>
    <w:p w14:paraId="75C813E5" w14:textId="77777777" w:rsidR="007E53BC" w:rsidRPr="007E53BC" w:rsidRDefault="007E53BC" w:rsidP="007E53BC">
      <w:pPr>
        <w:pStyle w:val="10"/>
        <w:tabs>
          <w:tab w:val="right" w:leader="dot" w:pos="8296"/>
        </w:tabs>
        <w:spacing w:line="480" w:lineRule="auto"/>
        <w:rPr>
          <w:rFonts w:ascii="time" w:hAnsi="time"/>
          <w:noProof/>
          <w:sz w:val="24"/>
        </w:rPr>
      </w:pPr>
      <w:hyperlink w:anchor="_Toc372017161" w:history="1">
        <w:r w:rsidRPr="007E53BC">
          <w:rPr>
            <w:rStyle w:val="a7"/>
            <w:rFonts w:ascii="time" w:hAnsi="time"/>
            <w:noProof/>
            <w:sz w:val="24"/>
          </w:rPr>
          <w:t xml:space="preserve">4 </w:t>
        </w:r>
        <w:r w:rsidRPr="007E53BC">
          <w:rPr>
            <w:rStyle w:val="a7"/>
            <w:rFonts w:ascii="time" w:hint="eastAsia"/>
            <w:noProof/>
            <w:sz w:val="24"/>
          </w:rPr>
          <w:t>运行环境规定</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_Toc372017161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23</w:t>
        </w:r>
        <w:r w:rsidRPr="007E53BC">
          <w:rPr>
            <w:rFonts w:ascii="time" w:hAnsi="time"/>
            <w:noProof/>
            <w:webHidden/>
            <w:sz w:val="24"/>
          </w:rPr>
          <w:fldChar w:fldCharType="end"/>
        </w:r>
      </w:hyperlink>
    </w:p>
    <w:p w14:paraId="17B03D31"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62" w:history="1">
        <w:r w:rsidRPr="007E53BC">
          <w:rPr>
            <w:rStyle w:val="a7"/>
            <w:rFonts w:ascii="time" w:hAnsi="time"/>
            <w:noProof/>
            <w:sz w:val="24"/>
          </w:rPr>
          <w:t xml:space="preserve">4.1 </w:t>
        </w:r>
        <w:r w:rsidRPr="007E53BC">
          <w:rPr>
            <w:rStyle w:val="a7"/>
            <w:rFonts w:ascii="time" w:hAnsi="Times New Roman" w:hint="eastAsia"/>
            <w:noProof/>
            <w:sz w:val="24"/>
          </w:rPr>
          <w:t>设备</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_Toc372017162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23</w:t>
        </w:r>
        <w:r w:rsidRPr="007E53BC">
          <w:rPr>
            <w:rFonts w:ascii="time" w:hAnsi="time"/>
            <w:noProof/>
            <w:webHidden/>
            <w:sz w:val="24"/>
          </w:rPr>
          <w:fldChar w:fldCharType="end"/>
        </w:r>
      </w:hyperlink>
    </w:p>
    <w:p w14:paraId="5F284429"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63" w:history="1">
        <w:r w:rsidRPr="007E53BC">
          <w:rPr>
            <w:rStyle w:val="a7"/>
            <w:rFonts w:ascii="time" w:hAnsi="time"/>
            <w:noProof/>
            <w:sz w:val="24"/>
          </w:rPr>
          <w:t xml:space="preserve">4.2 </w:t>
        </w:r>
        <w:r w:rsidRPr="007E53BC">
          <w:rPr>
            <w:rStyle w:val="a7"/>
            <w:rFonts w:ascii="time" w:hAnsi="Times New Roman" w:hint="eastAsia"/>
            <w:noProof/>
            <w:sz w:val="24"/>
          </w:rPr>
          <w:t>支持软件</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_Toc372017163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23</w:t>
        </w:r>
        <w:r w:rsidRPr="007E53BC">
          <w:rPr>
            <w:rFonts w:ascii="time" w:hAnsi="time"/>
            <w:noProof/>
            <w:webHidden/>
            <w:sz w:val="24"/>
          </w:rPr>
          <w:fldChar w:fldCharType="end"/>
        </w:r>
      </w:hyperlink>
    </w:p>
    <w:p w14:paraId="26CBBE0D" w14:textId="77777777" w:rsidR="007E53BC" w:rsidRPr="007E53BC" w:rsidRDefault="007E53BC" w:rsidP="007E53BC">
      <w:pPr>
        <w:pStyle w:val="20"/>
        <w:tabs>
          <w:tab w:val="right" w:leader="dot" w:pos="8296"/>
        </w:tabs>
        <w:spacing w:line="480" w:lineRule="auto"/>
        <w:rPr>
          <w:rFonts w:ascii="time" w:hAnsi="time"/>
          <w:noProof/>
          <w:sz w:val="24"/>
        </w:rPr>
      </w:pPr>
      <w:hyperlink w:anchor="_Toc372017164" w:history="1">
        <w:r w:rsidRPr="007E53BC">
          <w:rPr>
            <w:rStyle w:val="a7"/>
            <w:rFonts w:ascii="time" w:hAnsi="time"/>
            <w:noProof/>
            <w:sz w:val="24"/>
          </w:rPr>
          <w:t xml:space="preserve">4.3  </w:t>
        </w:r>
        <w:r w:rsidRPr="007E53BC">
          <w:rPr>
            <w:rStyle w:val="a7"/>
            <w:rFonts w:ascii="time" w:hAnsi="Times New Roman" w:hint="eastAsia"/>
            <w:noProof/>
            <w:sz w:val="24"/>
          </w:rPr>
          <w:t>控制</w:t>
        </w:r>
        <w:r w:rsidRPr="007E53BC">
          <w:rPr>
            <w:rFonts w:ascii="time" w:hAnsi="time"/>
            <w:noProof/>
            <w:webHidden/>
            <w:sz w:val="24"/>
          </w:rPr>
          <w:tab/>
        </w:r>
        <w:r w:rsidRPr="007E53BC">
          <w:rPr>
            <w:rFonts w:ascii="time" w:hAnsi="time"/>
            <w:noProof/>
            <w:webHidden/>
            <w:sz w:val="24"/>
          </w:rPr>
          <w:fldChar w:fldCharType="begin"/>
        </w:r>
        <w:r w:rsidRPr="007E53BC">
          <w:rPr>
            <w:rFonts w:ascii="time" w:hAnsi="time"/>
            <w:noProof/>
            <w:webHidden/>
            <w:sz w:val="24"/>
          </w:rPr>
          <w:instrText xml:space="preserve"> PAGEREF _Toc372017164 \h </w:instrText>
        </w:r>
        <w:r w:rsidRPr="007E53BC">
          <w:rPr>
            <w:rFonts w:ascii="time" w:hAnsi="time"/>
            <w:noProof/>
            <w:webHidden/>
            <w:sz w:val="24"/>
          </w:rPr>
        </w:r>
        <w:r w:rsidRPr="007E53BC">
          <w:rPr>
            <w:rFonts w:ascii="time" w:hAnsi="time"/>
            <w:noProof/>
            <w:webHidden/>
            <w:sz w:val="24"/>
          </w:rPr>
          <w:fldChar w:fldCharType="separate"/>
        </w:r>
        <w:r w:rsidRPr="007E53BC">
          <w:rPr>
            <w:rFonts w:ascii="time" w:hAnsi="time"/>
            <w:noProof/>
            <w:webHidden/>
            <w:sz w:val="24"/>
          </w:rPr>
          <w:t>23</w:t>
        </w:r>
        <w:r w:rsidRPr="007E53BC">
          <w:rPr>
            <w:rFonts w:ascii="time" w:hAnsi="time"/>
            <w:noProof/>
            <w:webHidden/>
            <w:sz w:val="24"/>
          </w:rPr>
          <w:fldChar w:fldCharType="end"/>
        </w:r>
      </w:hyperlink>
    </w:p>
    <w:p w14:paraId="7146B470" w14:textId="77777777" w:rsidR="00A51D65" w:rsidRPr="007E53BC" w:rsidRDefault="00607C1A" w:rsidP="007E53BC">
      <w:pPr>
        <w:pStyle w:val="1"/>
        <w:pageBreakBefore w:val="0"/>
        <w:spacing w:beforeLines="100" w:before="312" w:afterLines="100" w:after="312" w:line="400" w:lineRule="exact"/>
        <w:jc w:val="both"/>
        <w:rPr>
          <w:rFonts w:hint="eastAsia"/>
          <w:sz w:val="21"/>
        </w:rPr>
      </w:pPr>
      <w:r w:rsidRPr="007E53BC">
        <w:rPr>
          <w:rFonts w:ascii="time" w:hAnsi="time"/>
          <w:sz w:val="24"/>
        </w:rPr>
        <w:fldChar w:fldCharType="end"/>
      </w:r>
      <w:r w:rsidRPr="00607C1A">
        <w:rPr>
          <w:sz w:val="30"/>
        </w:rPr>
        <w:br w:type="page"/>
      </w:r>
      <w:bookmarkStart w:id="1" w:name="_Toc372017146"/>
      <w:r w:rsidR="00784A16" w:rsidRPr="00607C1A">
        <w:rPr>
          <w:rFonts w:hint="eastAsia"/>
          <w:sz w:val="30"/>
        </w:rPr>
        <w:lastRenderedPageBreak/>
        <w:t>1</w:t>
      </w:r>
      <w:r w:rsidR="00A51D65" w:rsidRPr="00607C1A">
        <w:rPr>
          <w:rFonts w:hint="eastAsia"/>
          <w:sz w:val="30"/>
        </w:rPr>
        <w:t>引言</w:t>
      </w:r>
      <w:bookmarkEnd w:id="1"/>
    </w:p>
    <w:p w14:paraId="408523F9" w14:textId="77777777" w:rsidR="00A51D65" w:rsidRPr="00607C1A" w:rsidRDefault="00784A16" w:rsidP="00784A16">
      <w:pPr>
        <w:pStyle w:val="2"/>
        <w:spacing w:beforeLines="50" w:before="156" w:afterLines="50" w:after="156" w:line="400" w:lineRule="exact"/>
        <w:rPr>
          <w:rFonts w:ascii="Times New Roman" w:eastAsia="宋体" w:hAnsi="Times New Roman" w:hint="eastAsia"/>
        </w:rPr>
      </w:pPr>
      <w:bookmarkStart w:id="2" w:name="_Toc372017147"/>
      <w:r w:rsidRPr="00607C1A">
        <w:rPr>
          <w:rFonts w:ascii="Times New Roman" w:eastAsia="宋体" w:hAnsi="Times New Roman" w:hint="eastAsia"/>
        </w:rPr>
        <w:t xml:space="preserve">1.1 </w:t>
      </w:r>
      <w:r w:rsidR="00985F4D" w:rsidRPr="00607C1A">
        <w:rPr>
          <w:rFonts w:ascii="Times New Roman" w:eastAsia="宋体" w:hAnsi="Times New Roman" w:hint="eastAsia"/>
        </w:rPr>
        <w:t>项目</w:t>
      </w:r>
      <w:r w:rsidR="00A51D65" w:rsidRPr="00607C1A">
        <w:rPr>
          <w:rFonts w:ascii="Times New Roman" w:eastAsia="宋体" w:hAnsi="Times New Roman" w:hint="eastAsia"/>
        </w:rPr>
        <w:t>背景</w:t>
      </w:r>
      <w:bookmarkEnd w:id="2"/>
    </w:p>
    <w:p w14:paraId="4EC1E7E4" w14:textId="77777777" w:rsidR="00A51D65" w:rsidRPr="00607C1A" w:rsidRDefault="00A51D65" w:rsidP="00985F4D">
      <w:pPr>
        <w:ind w:firstLineChars="200" w:firstLine="420"/>
        <w:rPr>
          <w:rFonts w:ascii="Times New Roman" w:hAnsi="Times New Roman" w:hint="eastAsia"/>
        </w:rPr>
      </w:pPr>
      <w:r w:rsidRPr="00607C1A">
        <w:rPr>
          <w:rFonts w:ascii="Times New Roman" w:hint="eastAsia"/>
        </w:rPr>
        <w:t>信息化是当今世界发展的大趋势，是推动经济社会发展和变革的重要力量。随着信息化时代的到来，信息传播发生了深刻的变革，人们的工作方式、生活方式乃至思维方式都发生了前所未有的改变，各行各业都在顺应这一时代变革加强信息化建设。谁能在信息化变革时期先人一步，就能获得先机，抢占鳌头。</w:t>
      </w:r>
    </w:p>
    <w:p w14:paraId="7FE9E6E6" w14:textId="77777777" w:rsidR="00A51D65" w:rsidRPr="00607C1A" w:rsidRDefault="00A51D65" w:rsidP="00985F4D">
      <w:pPr>
        <w:ind w:firstLineChars="200" w:firstLine="420"/>
        <w:rPr>
          <w:rFonts w:ascii="Times New Roman" w:hAnsi="Times New Roman" w:hint="eastAsia"/>
        </w:rPr>
      </w:pPr>
      <w:r w:rsidRPr="00607C1A">
        <w:rPr>
          <w:rFonts w:ascii="Times New Roman" w:hint="eastAsia"/>
        </w:rPr>
        <w:t>传统的销售方式是商家把商品放在店铺里供顾客挑选，店铺的规模、位置等客观因素影响着商店的客流量，并且商品的存放与销售需要人力进行管理，雇员的工资、店面的租金等又增加了成本，顾客也不能迅速找到所需要的商品，而开一个网上商店只需要一个可以存放商品的仓库，比租一个店面能节省很多，也不需要太多的人力来管理，不会因为商店的面积影响客流量，客户足不出户就能买东西，并且很容易就能找到所需要的商品。</w:t>
      </w:r>
    </w:p>
    <w:p w14:paraId="4B4BF3EC" w14:textId="77777777" w:rsidR="00A51D65" w:rsidRPr="00607C1A" w:rsidRDefault="00A51D65" w:rsidP="00985F4D">
      <w:pPr>
        <w:ind w:firstLineChars="200" w:firstLine="420"/>
        <w:rPr>
          <w:rFonts w:ascii="Times New Roman" w:hAnsi="Times New Roman" w:hint="eastAsia"/>
        </w:rPr>
      </w:pPr>
      <w:r w:rsidRPr="00607C1A">
        <w:rPr>
          <w:rFonts w:ascii="Times New Roman" w:hint="eastAsia"/>
        </w:rPr>
        <w:t>近年来，随着</w:t>
      </w:r>
      <w:r w:rsidRPr="00607C1A">
        <w:rPr>
          <w:rFonts w:ascii="Times New Roman" w:hAnsi="Times New Roman" w:hint="eastAsia"/>
        </w:rPr>
        <w:t>Internet</w:t>
      </w:r>
      <w:r w:rsidRPr="00607C1A">
        <w:rPr>
          <w:rFonts w:ascii="Times New Roman" w:hint="eastAsia"/>
        </w:rPr>
        <w:t>的迅速崛起，互联网已日益成为收集提供信息的最佳渠道并逐步进入传统的流通领域。于是电子商务开始流行起来，越来越多的商家在网上建起在线商店，向消费者展示出一种新颖的购物理念。</w:t>
      </w:r>
    </w:p>
    <w:p w14:paraId="3BD99401" w14:textId="77777777" w:rsidR="00A51D65" w:rsidRPr="00607C1A" w:rsidRDefault="00A51D65" w:rsidP="00985F4D">
      <w:pPr>
        <w:ind w:firstLineChars="200" w:firstLine="420"/>
        <w:rPr>
          <w:rFonts w:ascii="Times New Roman" w:hAnsi="Times New Roman" w:hint="eastAsia"/>
        </w:rPr>
      </w:pPr>
      <w:r w:rsidRPr="00607C1A">
        <w:rPr>
          <w:rFonts w:ascii="Times New Roman" w:hint="eastAsia"/>
        </w:rPr>
        <w:t>网上购物系统作为</w:t>
      </w:r>
      <w:r w:rsidRPr="00607C1A">
        <w:rPr>
          <w:rFonts w:ascii="Times New Roman" w:hAnsi="Times New Roman" w:hint="eastAsia"/>
        </w:rPr>
        <w:t>B2B</w:t>
      </w:r>
      <w:r w:rsidRPr="00607C1A">
        <w:rPr>
          <w:rFonts w:ascii="Times New Roman" w:hint="eastAsia"/>
        </w:rPr>
        <w:t>，</w:t>
      </w:r>
      <w:r w:rsidRPr="00607C1A">
        <w:rPr>
          <w:rFonts w:ascii="Times New Roman" w:hAnsi="Times New Roman" w:hint="eastAsia"/>
        </w:rPr>
        <w:t>B2C</w:t>
      </w:r>
      <w:r w:rsidRPr="00607C1A">
        <w:rPr>
          <w:rFonts w:ascii="Times New Roman" w:hint="eastAsia"/>
        </w:rPr>
        <w:t>（</w:t>
      </w:r>
      <w:r w:rsidRPr="00607C1A">
        <w:rPr>
          <w:rFonts w:ascii="Times New Roman" w:hAnsi="Times New Roman" w:hint="eastAsia"/>
        </w:rPr>
        <w:t>Business to Customer</w:t>
      </w:r>
      <w:r w:rsidRPr="00607C1A">
        <w:rPr>
          <w:rFonts w:ascii="Times New Roman" w:hint="eastAsia"/>
        </w:rPr>
        <w:t>，即企业对消费者），</w:t>
      </w:r>
      <w:r w:rsidRPr="00607C1A">
        <w:rPr>
          <w:rFonts w:ascii="Times New Roman" w:hAnsi="Times New Roman" w:hint="eastAsia"/>
        </w:rPr>
        <w:t>C2C</w:t>
      </w:r>
      <w:r w:rsidRPr="00607C1A">
        <w:rPr>
          <w:rFonts w:ascii="Times New Roman" w:hint="eastAsia"/>
        </w:rPr>
        <w:t>（</w:t>
      </w:r>
      <w:r w:rsidRPr="00607C1A">
        <w:rPr>
          <w:rFonts w:ascii="Times New Roman" w:hAnsi="Times New Roman" w:hint="eastAsia"/>
        </w:rPr>
        <w:t>Customer to Customer</w:t>
      </w:r>
      <w:r w:rsidRPr="00607C1A">
        <w:rPr>
          <w:rFonts w:ascii="Times New Roman" w:hint="eastAsia"/>
        </w:rPr>
        <w:t>，即消费者对消费者</w:t>
      </w:r>
      <w:r w:rsidRPr="00607C1A">
        <w:rPr>
          <w:rFonts w:ascii="Times New Roman" w:hAnsi="Times New Roman" w:hint="eastAsia"/>
        </w:rPr>
        <w:t>)</w:t>
      </w:r>
      <w:r w:rsidRPr="00607C1A">
        <w:rPr>
          <w:rFonts w:ascii="Times New Roman" w:hint="eastAsia"/>
        </w:rPr>
        <w:t>电子商务的前端商务平台，在其商务活动全过程中起着举足轻重的作用。本文主要考虑的是如何建设</w:t>
      </w:r>
      <w:r w:rsidRPr="00607C1A">
        <w:rPr>
          <w:rFonts w:ascii="Times New Roman" w:hAnsi="Times New Roman" w:hint="eastAsia"/>
        </w:rPr>
        <w:t>B2C</w:t>
      </w:r>
      <w:r w:rsidRPr="00607C1A">
        <w:rPr>
          <w:rFonts w:ascii="Times New Roman" w:hint="eastAsia"/>
        </w:rPr>
        <w:t>的网上购物系统。</w:t>
      </w:r>
    </w:p>
    <w:p w14:paraId="250FBA17" w14:textId="77777777" w:rsidR="00A51D65" w:rsidRPr="00607C1A" w:rsidRDefault="00A51D65" w:rsidP="00985F4D">
      <w:pPr>
        <w:ind w:firstLineChars="200" w:firstLine="420"/>
        <w:rPr>
          <w:rFonts w:ascii="Times New Roman" w:hAnsi="Times New Roman" w:hint="eastAsia"/>
        </w:rPr>
      </w:pPr>
      <w:r w:rsidRPr="00607C1A">
        <w:rPr>
          <w:rFonts w:ascii="Times New Roman" w:hint="eastAsia"/>
        </w:rPr>
        <w:t>网上购物是一种具有交互功能的商业信息系统，它向用户提供静态和动态两类信息资源。所谓静态信息是指那些比经常变动或更新的资源，如公司简介、管理规范和公司制度等等；动态信息是指随时变化的信息，如商品报价，会议安排和培训信息等。网上购物系统具有强大的交互功能，可使商家和用户方便的传递信息，完成电子贸易或</w:t>
      </w:r>
      <w:r w:rsidRPr="00607C1A">
        <w:rPr>
          <w:rFonts w:ascii="Times New Roman" w:hAnsi="Times New Roman" w:hint="eastAsia"/>
        </w:rPr>
        <w:t>EDI</w:t>
      </w:r>
      <w:r w:rsidRPr="00607C1A">
        <w:rPr>
          <w:rFonts w:ascii="Times New Roman" w:hint="eastAsia"/>
        </w:rPr>
        <w:t>交易，这种全新的交易方式实现了公司间文档与资金的无纸化交换。</w:t>
      </w:r>
    </w:p>
    <w:p w14:paraId="6762C205" w14:textId="77777777" w:rsidR="00A51D65" w:rsidRPr="00607C1A" w:rsidRDefault="00784A16" w:rsidP="00784A16">
      <w:pPr>
        <w:pStyle w:val="2"/>
        <w:spacing w:beforeLines="50" w:before="156" w:afterLines="50" w:after="156" w:line="400" w:lineRule="exact"/>
        <w:rPr>
          <w:rFonts w:ascii="Times New Roman" w:eastAsia="宋体" w:hAnsi="Times New Roman" w:hint="eastAsia"/>
        </w:rPr>
      </w:pPr>
      <w:bookmarkStart w:id="3" w:name="_Toc372017148"/>
      <w:r w:rsidRPr="00607C1A">
        <w:rPr>
          <w:rFonts w:ascii="Times New Roman" w:eastAsia="宋体" w:hAnsi="Times New Roman" w:hint="eastAsia"/>
        </w:rPr>
        <w:t xml:space="preserve">1.2 </w:t>
      </w:r>
      <w:r w:rsidR="00A51D65" w:rsidRPr="00607C1A">
        <w:rPr>
          <w:rFonts w:ascii="Times New Roman" w:eastAsia="宋体" w:hAnsi="Times New Roman" w:hint="eastAsia"/>
        </w:rPr>
        <w:t>定义</w:t>
      </w:r>
      <w:bookmarkEnd w:id="3"/>
    </w:p>
    <w:p w14:paraId="52BA2676" w14:textId="77777777" w:rsidR="000A27BA" w:rsidRPr="00607C1A" w:rsidRDefault="000A27BA" w:rsidP="000A27BA">
      <w:pPr>
        <w:numPr>
          <w:ilvl w:val="0"/>
          <w:numId w:val="30"/>
        </w:numPr>
        <w:ind w:left="0" w:firstLine="0"/>
        <w:rPr>
          <w:rFonts w:ascii="Times New Roman" w:hAnsi="Times New Roman" w:hint="eastAsia"/>
        </w:rPr>
      </w:pPr>
      <w:r w:rsidRPr="00607C1A">
        <w:rPr>
          <w:rFonts w:ascii="Times New Roman" w:hint="eastAsia"/>
        </w:rPr>
        <w:t>平台</w:t>
      </w:r>
      <w:r w:rsidRPr="00607C1A">
        <w:rPr>
          <w:rFonts w:ascii="Times New Roman" w:hAnsi="Times New Roman" w:hint="eastAsia"/>
        </w:rPr>
        <w:t>:</w:t>
      </w:r>
      <w:r w:rsidRPr="00607C1A">
        <w:rPr>
          <w:rFonts w:ascii="Times New Roman" w:hint="eastAsia"/>
        </w:rPr>
        <w:t>平台是指京东商城整个系统与环境的组合。</w:t>
      </w:r>
    </w:p>
    <w:p w14:paraId="4A62653E" w14:textId="77777777" w:rsidR="000A27BA" w:rsidRPr="00607C1A" w:rsidRDefault="000A27BA" w:rsidP="000A27BA">
      <w:pPr>
        <w:numPr>
          <w:ilvl w:val="0"/>
          <w:numId w:val="30"/>
        </w:numPr>
        <w:ind w:left="0" w:firstLine="0"/>
        <w:rPr>
          <w:rFonts w:ascii="Times New Roman" w:hAnsi="Times New Roman" w:hint="eastAsia"/>
        </w:rPr>
      </w:pPr>
      <w:r w:rsidRPr="00607C1A">
        <w:rPr>
          <w:rFonts w:ascii="Times New Roman" w:hint="eastAsia"/>
        </w:rPr>
        <w:t>前台：指本系统由各类应用人群使用的功能集合。</w:t>
      </w:r>
    </w:p>
    <w:p w14:paraId="3BD2D656" w14:textId="1A4FAB40" w:rsidR="000A27BA" w:rsidRPr="00607C1A" w:rsidRDefault="000A27BA" w:rsidP="000A27BA">
      <w:pPr>
        <w:numPr>
          <w:ilvl w:val="0"/>
          <w:numId w:val="30"/>
        </w:numPr>
        <w:ind w:left="0" w:firstLine="0"/>
        <w:rPr>
          <w:rFonts w:ascii="Times New Roman" w:hAnsi="Times New Roman" w:hint="eastAsia"/>
        </w:rPr>
      </w:pPr>
      <w:r w:rsidRPr="00607C1A">
        <w:rPr>
          <w:rFonts w:ascii="Times New Roman" w:hint="eastAsia"/>
        </w:rPr>
        <w:t>前台门户：指各类型应用人群在前台浏览、购物及各种相关业务的操作</w:t>
      </w:r>
      <w:r w:rsidR="00D859F9">
        <w:rPr>
          <w:rFonts w:ascii="Times New Roman" w:hint="eastAsia"/>
        </w:rPr>
        <w:t>，</w:t>
      </w:r>
      <w:r w:rsidRPr="00607C1A">
        <w:rPr>
          <w:rFonts w:ascii="Times New Roman" w:hint="eastAsia"/>
        </w:rPr>
        <w:t>包括</w:t>
      </w:r>
      <w:r w:rsidR="00D859F9">
        <w:rPr>
          <w:rFonts w:ascii="Times New Roman" w:hint="eastAsia"/>
        </w:rPr>
        <w:t>首页</w:t>
      </w:r>
      <w:r w:rsidRPr="00607C1A">
        <w:rPr>
          <w:rFonts w:ascii="Times New Roman" w:hint="eastAsia"/>
        </w:rPr>
        <w:t>、各个导航页、各个栏目及专题页、商品类页、最终商品购买页、商铺页、购物引导页等。</w:t>
      </w:r>
    </w:p>
    <w:p w14:paraId="227580C7" w14:textId="77777777" w:rsidR="000A27BA" w:rsidRPr="00607C1A" w:rsidRDefault="000A27BA" w:rsidP="000A27BA">
      <w:pPr>
        <w:numPr>
          <w:ilvl w:val="0"/>
          <w:numId w:val="30"/>
        </w:numPr>
        <w:ind w:left="0" w:firstLine="0"/>
        <w:rPr>
          <w:rFonts w:ascii="Times New Roman" w:hAnsi="Times New Roman" w:hint="eastAsia"/>
        </w:rPr>
      </w:pPr>
      <w:r w:rsidRPr="00607C1A">
        <w:rPr>
          <w:rFonts w:ascii="Times New Roman" w:hint="eastAsia"/>
        </w:rPr>
        <w:t>后台：指本平台后台管理人员使用的功能集合，总运营商可以在后台操作。后台包括：总运营商后台、运营专品后台、其他各类型管理人员后台。</w:t>
      </w:r>
    </w:p>
    <w:p w14:paraId="10DA1C7A" w14:textId="77777777" w:rsidR="000A27BA" w:rsidRPr="00607C1A" w:rsidRDefault="000A27BA" w:rsidP="000A27BA">
      <w:pPr>
        <w:numPr>
          <w:ilvl w:val="0"/>
          <w:numId w:val="30"/>
        </w:numPr>
        <w:ind w:left="0" w:firstLine="0"/>
        <w:rPr>
          <w:rFonts w:ascii="Times New Roman" w:hAnsi="Times New Roman" w:hint="eastAsia"/>
        </w:rPr>
      </w:pPr>
      <w:r w:rsidRPr="00607C1A">
        <w:rPr>
          <w:rFonts w:ascii="Times New Roman" w:hint="eastAsia"/>
        </w:rPr>
        <w:t>专区：平台主推的核心导航及频道、主要楼层及橱窗、关键活动区或者页面等。</w:t>
      </w:r>
    </w:p>
    <w:p w14:paraId="1A83210E" w14:textId="77777777" w:rsidR="00985F4D" w:rsidRPr="00607C1A" w:rsidRDefault="00784A16" w:rsidP="00784A16">
      <w:pPr>
        <w:pStyle w:val="1"/>
        <w:pageBreakBefore w:val="0"/>
        <w:spacing w:beforeLines="100" w:before="312" w:afterLines="100" w:after="312" w:line="400" w:lineRule="exact"/>
        <w:jc w:val="both"/>
        <w:rPr>
          <w:rFonts w:hint="eastAsia"/>
          <w:sz w:val="30"/>
        </w:rPr>
      </w:pPr>
      <w:bookmarkStart w:id="4" w:name="_Toc372017150"/>
      <w:r w:rsidRPr="00607C1A">
        <w:rPr>
          <w:rFonts w:hint="eastAsia"/>
          <w:sz w:val="30"/>
        </w:rPr>
        <w:t xml:space="preserve">2 </w:t>
      </w:r>
      <w:r w:rsidR="00985F4D" w:rsidRPr="00607C1A">
        <w:rPr>
          <w:rFonts w:hint="eastAsia"/>
          <w:sz w:val="30"/>
        </w:rPr>
        <w:t>任务概述</w:t>
      </w:r>
      <w:bookmarkEnd w:id="4"/>
    </w:p>
    <w:p w14:paraId="3397DA6C" w14:textId="77777777" w:rsidR="00985F4D" w:rsidRPr="00607C1A" w:rsidRDefault="00784A16" w:rsidP="00784A16">
      <w:pPr>
        <w:pStyle w:val="2"/>
        <w:spacing w:beforeLines="50" w:before="156" w:afterLines="50" w:after="156" w:line="400" w:lineRule="exact"/>
        <w:rPr>
          <w:rFonts w:ascii="Times New Roman" w:eastAsia="宋体" w:hAnsi="Times New Roman" w:hint="eastAsia"/>
        </w:rPr>
      </w:pPr>
      <w:bookmarkStart w:id="5" w:name="_Toc372017151"/>
      <w:r w:rsidRPr="00607C1A">
        <w:rPr>
          <w:rFonts w:ascii="Times New Roman" w:eastAsia="宋体" w:hAnsi="Times New Roman" w:hint="eastAsia"/>
        </w:rPr>
        <w:t xml:space="preserve">2.1 </w:t>
      </w:r>
      <w:r w:rsidR="00985F4D" w:rsidRPr="00607C1A">
        <w:rPr>
          <w:rFonts w:ascii="Times New Roman" w:eastAsia="宋体" w:hAnsi="Times New Roman" w:hint="eastAsia"/>
        </w:rPr>
        <w:t>系统目标</w:t>
      </w:r>
      <w:bookmarkEnd w:id="5"/>
    </w:p>
    <w:p w14:paraId="63A32DE2" w14:textId="77777777" w:rsidR="00985F4D" w:rsidRPr="00607C1A" w:rsidRDefault="00985F4D" w:rsidP="00985F4D">
      <w:pPr>
        <w:ind w:firstLineChars="200" w:firstLine="420"/>
        <w:rPr>
          <w:rFonts w:ascii="Times New Roman" w:hAnsi="Times New Roman" w:hint="eastAsia"/>
        </w:rPr>
      </w:pPr>
      <w:r w:rsidRPr="00607C1A">
        <w:rPr>
          <w:rFonts w:ascii="Times New Roman" w:hint="eastAsia"/>
        </w:rPr>
        <w:t>随着社会的发展，电子商务成为了一个热门的话题，而网上购物已经成为当今社会一种比较流行的购物方式。一个完整的购物系统就是一个现实中的一个商城，或者就是一个超市。本系统就是一个类似超市的网上购物系统。</w:t>
      </w:r>
    </w:p>
    <w:p w14:paraId="06243057" w14:textId="656053F1" w:rsidR="00985F4D" w:rsidRPr="00607C1A" w:rsidRDefault="00985F4D" w:rsidP="00985F4D">
      <w:pPr>
        <w:ind w:firstLineChars="200" w:firstLine="420"/>
        <w:rPr>
          <w:rFonts w:ascii="Times New Roman" w:hAnsi="Times New Roman" w:hint="eastAsia"/>
        </w:rPr>
      </w:pPr>
      <w:r w:rsidRPr="00607C1A">
        <w:rPr>
          <w:rFonts w:ascii="Times New Roman" w:hint="eastAsia"/>
        </w:rPr>
        <w:t>首先用户进入电子商场的大厅，也就是商城的首页。在这里用户可以看到所有的商品的种类，这里</w:t>
      </w:r>
      <w:proofErr w:type="gramStart"/>
      <w:r w:rsidRPr="00607C1A">
        <w:rPr>
          <w:rFonts w:ascii="Times New Roman" w:hint="eastAsia"/>
        </w:rPr>
        <w:t>改提供</w:t>
      </w:r>
      <w:proofErr w:type="gramEnd"/>
      <w:r w:rsidRPr="00607C1A">
        <w:rPr>
          <w:rFonts w:ascii="Times New Roman" w:hint="eastAsia"/>
        </w:rPr>
        <w:t>了查询，促销商品、购物车等链接命令。用户可以单击商城活动告示查看商城发布的公告，或者是商城举办的促销活动。还可以查看具体商品，并从这里进入具体的</w:t>
      </w:r>
      <w:r w:rsidRPr="00607C1A">
        <w:rPr>
          <w:rFonts w:ascii="Times New Roman" w:hint="eastAsia"/>
        </w:rPr>
        <w:lastRenderedPageBreak/>
        <w:t>商品界面。同样能够方便地搜索商品，而且能够运用虚拟的购物车替代现实中的购物车进行购物。用户在查看商品的价格等详细情况之后，就可以把购物车中不满意的商品去掉，当用户购买完商品后，就可以</w:t>
      </w:r>
      <w:r w:rsidR="00D859F9">
        <w:rPr>
          <w:rFonts w:ascii="Times New Roman" w:hint="eastAsia"/>
        </w:rPr>
        <w:t>结账</w:t>
      </w:r>
      <w:r w:rsidRPr="00607C1A">
        <w:rPr>
          <w:rFonts w:ascii="Times New Roman" w:hint="eastAsia"/>
        </w:rPr>
        <w:t>了，也就是下定单，在用户下完定单之后，商城将根据列表的内容，使用某种手段进行确认，然后进行发货，发货成功并且收到款后，一个真正意义上的交易也就形成了，以上这些功能是用户所需要的，但是一个功能完善的电子商城还需要管理员自己的货物和商品。例如进货、添加商品、删除没有的商品以及向用户发送促销活动的公告、删除过期公告，最后还有对注册会员的管理，这些都写要管理员来处理。</w:t>
      </w:r>
    </w:p>
    <w:p w14:paraId="355F2909" w14:textId="77777777" w:rsidR="00985F4D" w:rsidRPr="00607C1A" w:rsidRDefault="00985F4D" w:rsidP="00985F4D">
      <w:pPr>
        <w:ind w:firstLineChars="200" w:firstLine="420"/>
        <w:rPr>
          <w:rFonts w:ascii="Times New Roman" w:hAnsi="Times New Roman" w:hint="eastAsia"/>
        </w:rPr>
      </w:pPr>
      <w:r w:rsidRPr="00607C1A">
        <w:rPr>
          <w:rFonts w:ascii="Times New Roman" w:hint="eastAsia"/>
        </w:rPr>
        <w:t>通过上述电子商务系统的分析，可以获得如下的功能性需求。</w:t>
      </w:r>
    </w:p>
    <w:p w14:paraId="1EB61749"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种类显示：只要涉及商场所卖的产品，都可以显示在这里。比如电脑、书籍、服务等。本系统采用分级式的管理，当单击某个人具体的种类后面还会分成更细的第二类别。第二类别中显示的就是具体的商品实物了。</w:t>
      </w:r>
    </w:p>
    <w:p w14:paraId="4AA81D44"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查询。用户可以利用此项功能来查找需要的商品。用户只要输入想要查找商品的关键字，然后单击</w:t>
      </w:r>
      <w:r w:rsidRPr="00607C1A">
        <w:rPr>
          <w:rFonts w:ascii="Times New Roman" w:hAnsi="Times New Roman" w:hint="eastAsia"/>
        </w:rPr>
        <w:t>“</w:t>
      </w:r>
      <w:r w:rsidRPr="00607C1A">
        <w:rPr>
          <w:rFonts w:ascii="Times New Roman" w:hint="eastAsia"/>
        </w:rPr>
        <w:t>查询</w:t>
      </w:r>
      <w:r w:rsidRPr="00607C1A">
        <w:rPr>
          <w:rFonts w:ascii="Times New Roman" w:hAnsi="Times New Roman" w:hint="eastAsia"/>
        </w:rPr>
        <w:t>”</w:t>
      </w:r>
      <w:r w:rsidRPr="00607C1A">
        <w:rPr>
          <w:rFonts w:ascii="Times New Roman" w:hint="eastAsia"/>
        </w:rPr>
        <w:t>就可以查询到相关的信息了。</w:t>
      </w:r>
    </w:p>
    <w:p w14:paraId="2E779A10"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最新产品。根据电子商场的动态管理，可以将商场中新的商品放到一张列表中显示出来，供用户参考。</w:t>
      </w:r>
    </w:p>
    <w:p w14:paraId="3D5E21EB"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电子商场活动信息。在这里，商家可以以公告的形式显示商场近期的一些重要活动，比如什么时候举行促销活动，什么产品将举行展销会等。</w:t>
      </w:r>
    </w:p>
    <w:p w14:paraId="5F48007F"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促销产品罗列。商场为了吸引用户的购买欲，可以实施状况的促销计划，这里商场设置了一个促销产品的列表，用户可以打开这个列表查看促销的商品。</w:t>
      </w:r>
    </w:p>
    <w:p w14:paraId="6847F6F4"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购买流程。有些用户可能不懂怎么在网上交易，可以在购买流程这个窗口中了解所有购买流程的信息，这个窗口是很有必要的。</w:t>
      </w:r>
    </w:p>
    <w:p w14:paraId="2BD9E148"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购物车。本系统中最主要的一个功能。用户在网上商城购买商品，都要经过这个购物车，才可以将物品买到手。</w:t>
      </w:r>
    </w:p>
    <w:p w14:paraId="60A45D8C" w14:textId="77777777" w:rsidR="00985F4D" w:rsidRPr="00607C1A" w:rsidRDefault="00985F4D" w:rsidP="004B101C">
      <w:pPr>
        <w:numPr>
          <w:ilvl w:val="0"/>
          <w:numId w:val="25"/>
        </w:numPr>
        <w:rPr>
          <w:rFonts w:ascii="Times New Roman" w:hAnsi="Times New Roman" w:hint="eastAsia"/>
        </w:rPr>
      </w:pPr>
      <w:r w:rsidRPr="00607C1A">
        <w:rPr>
          <w:rFonts w:ascii="Times New Roman" w:hint="eastAsia"/>
        </w:rPr>
        <w:t>登录、注册。用户要想在电子商场中购买商品，就必须先登录这个电子商场，如果还不是会员才可以将物品买到手。</w:t>
      </w:r>
    </w:p>
    <w:p w14:paraId="5A47783C" w14:textId="77777777" w:rsidR="00D859F9" w:rsidRDefault="00985F4D" w:rsidP="00D859F9">
      <w:pPr>
        <w:numPr>
          <w:ilvl w:val="0"/>
          <w:numId w:val="25"/>
        </w:numPr>
        <w:rPr>
          <w:rFonts w:ascii="Times New Roman" w:hAnsi="Times New Roman"/>
        </w:rPr>
      </w:pPr>
      <w:r w:rsidRPr="00607C1A">
        <w:rPr>
          <w:rFonts w:ascii="Times New Roman" w:hint="eastAsia"/>
        </w:rPr>
        <w:t>个人信息。注册为会员的用户，都将拥有个人信息这个窗口，在这个窗口中，用户可以查看订单、查看资料、查看购物车。</w:t>
      </w:r>
    </w:p>
    <w:p w14:paraId="1B1AF11F" w14:textId="474FC50E" w:rsidR="00985F4D" w:rsidRPr="00D859F9" w:rsidRDefault="00985F4D" w:rsidP="00D859F9">
      <w:pPr>
        <w:numPr>
          <w:ilvl w:val="0"/>
          <w:numId w:val="25"/>
        </w:numPr>
        <w:rPr>
          <w:rFonts w:ascii="Times New Roman" w:hAnsi="Times New Roman" w:hint="eastAsia"/>
        </w:rPr>
      </w:pPr>
      <w:r w:rsidRPr="00D859F9">
        <w:rPr>
          <w:rFonts w:ascii="Times New Roman" w:hint="eastAsia"/>
        </w:rPr>
        <w:t>系统设置。这个任务只有管理员才能操作。其中管理员可以进行订单管理、会员管理、商品管理、分类管理、数据库管理、系统参数设置。</w:t>
      </w:r>
    </w:p>
    <w:p w14:paraId="73A0EF40" w14:textId="77777777" w:rsidR="00985F4D" w:rsidRPr="00607C1A" w:rsidRDefault="00784A16" w:rsidP="00784A16">
      <w:pPr>
        <w:pStyle w:val="2"/>
        <w:spacing w:beforeLines="50" w:before="156" w:afterLines="50" w:after="156" w:line="400" w:lineRule="exact"/>
        <w:rPr>
          <w:rFonts w:ascii="Times New Roman" w:eastAsia="宋体" w:hAnsi="Times New Roman" w:hint="eastAsia"/>
        </w:rPr>
      </w:pPr>
      <w:bookmarkStart w:id="6" w:name="_Toc372017152"/>
      <w:r w:rsidRPr="00607C1A">
        <w:rPr>
          <w:rFonts w:ascii="Times New Roman" w:eastAsia="宋体" w:hAnsi="Times New Roman" w:hint="eastAsia"/>
        </w:rPr>
        <w:t xml:space="preserve">2.2 </w:t>
      </w:r>
      <w:r w:rsidR="00985F4D" w:rsidRPr="00607C1A">
        <w:rPr>
          <w:rFonts w:ascii="Times New Roman" w:eastAsia="宋体" w:hAnsi="Times New Roman" w:hint="eastAsia"/>
        </w:rPr>
        <w:t>用户特点</w:t>
      </w:r>
      <w:bookmarkEnd w:id="6"/>
    </w:p>
    <w:p w14:paraId="000764E9" w14:textId="77777777" w:rsidR="00985F4D" w:rsidRPr="00607C1A" w:rsidRDefault="00985F4D" w:rsidP="00985F4D">
      <w:pPr>
        <w:ind w:firstLineChars="200" w:firstLine="420"/>
        <w:rPr>
          <w:rFonts w:ascii="Times New Roman" w:hAnsi="Times New Roman" w:hint="eastAsia"/>
        </w:rPr>
      </w:pPr>
      <w:r w:rsidRPr="00607C1A">
        <w:rPr>
          <w:rFonts w:ascii="Times New Roman" w:hint="eastAsia"/>
        </w:rPr>
        <w:t>网上商店的主要参与者是顾客和商场，以及后台管理人员。无论什么类型的网上商店，顾客从网上购物的过程都相似应用范围</w:t>
      </w:r>
    </w:p>
    <w:p w14:paraId="36B6FF75" w14:textId="77777777" w:rsidR="00985F4D" w:rsidRPr="00607C1A" w:rsidRDefault="00784A16" w:rsidP="00784A16">
      <w:pPr>
        <w:pStyle w:val="2"/>
        <w:spacing w:beforeLines="50" w:before="156" w:afterLines="50" w:after="156" w:line="400" w:lineRule="exact"/>
        <w:rPr>
          <w:rFonts w:ascii="Times New Roman" w:eastAsia="宋体" w:hAnsi="Times New Roman" w:hint="eastAsia"/>
        </w:rPr>
      </w:pPr>
      <w:bookmarkStart w:id="7" w:name="_Toc372017153"/>
      <w:r w:rsidRPr="00607C1A">
        <w:rPr>
          <w:rFonts w:ascii="Times New Roman" w:eastAsia="宋体" w:hAnsi="Times New Roman" w:hint="eastAsia"/>
        </w:rPr>
        <w:t xml:space="preserve">2.3 </w:t>
      </w:r>
      <w:r w:rsidR="00985F4D" w:rsidRPr="00607C1A">
        <w:rPr>
          <w:rFonts w:ascii="Times New Roman" w:eastAsia="宋体" w:hAnsi="Times New Roman" w:hint="eastAsia"/>
        </w:rPr>
        <w:t>假定和约束</w:t>
      </w:r>
      <w:bookmarkEnd w:id="7"/>
    </w:p>
    <w:p w14:paraId="257309EB" w14:textId="77777777" w:rsidR="001C273C" w:rsidRPr="00607C1A" w:rsidRDefault="001C273C" w:rsidP="00985F4D">
      <w:pPr>
        <w:rPr>
          <w:rFonts w:ascii="Times New Roman" w:hAnsi="Times New Roman" w:hint="eastAsia"/>
        </w:rPr>
      </w:pPr>
      <w:r w:rsidRPr="00607C1A">
        <w:rPr>
          <w:rFonts w:ascii="Times New Roman" w:hint="eastAsia"/>
        </w:rPr>
        <w:t>假定：用户能够提供交付测试的环境；用户能够参与到需求的核准工作。约束：本系统最后提交时间为</w:t>
      </w:r>
      <w:r w:rsidRPr="00607C1A">
        <w:rPr>
          <w:rFonts w:ascii="Times New Roman" w:hAnsi="Times New Roman" w:hint="eastAsia"/>
        </w:rPr>
        <w:t>2020</w:t>
      </w:r>
      <w:r w:rsidRPr="00607C1A">
        <w:rPr>
          <w:rFonts w:ascii="Times New Roman" w:hint="eastAsia"/>
        </w:rPr>
        <w:t>年</w:t>
      </w:r>
      <w:r w:rsidRPr="00607C1A">
        <w:rPr>
          <w:rFonts w:ascii="Times New Roman" w:hAnsi="Times New Roman" w:hint="eastAsia"/>
        </w:rPr>
        <w:t>12</w:t>
      </w:r>
      <w:r w:rsidRPr="00607C1A">
        <w:rPr>
          <w:rFonts w:ascii="Times New Roman" w:hint="eastAsia"/>
        </w:rPr>
        <w:t>月</w:t>
      </w:r>
      <w:r w:rsidRPr="00607C1A">
        <w:rPr>
          <w:rFonts w:ascii="Times New Roman" w:hAnsi="Times New Roman" w:hint="eastAsia"/>
        </w:rPr>
        <w:t>12</w:t>
      </w:r>
      <w:r w:rsidRPr="00607C1A">
        <w:rPr>
          <w:rFonts w:ascii="Times New Roman" w:hint="eastAsia"/>
        </w:rPr>
        <w:t>日</w:t>
      </w:r>
    </w:p>
    <w:p w14:paraId="49503863" w14:textId="77777777" w:rsidR="001C273C" w:rsidRPr="00607C1A" w:rsidRDefault="001C273C" w:rsidP="00985F4D">
      <w:pPr>
        <w:rPr>
          <w:rFonts w:ascii="Times New Roman" w:hAnsi="Times New Roman" w:hint="eastAsia"/>
        </w:rPr>
      </w:pPr>
      <w:r w:rsidRPr="00607C1A">
        <w:rPr>
          <w:rFonts w:ascii="Times New Roman" w:hint="eastAsia"/>
        </w:rPr>
        <w:t>设计和实现上的限制：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6996"/>
      </w:tblGrid>
      <w:tr w:rsidR="001C273C" w:rsidRPr="00D859F9" w14:paraId="714B95EC" w14:textId="77777777" w:rsidTr="00D07E21">
        <w:tc>
          <w:tcPr>
            <w:tcW w:w="1526" w:type="dxa"/>
          </w:tcPr>
          <w:p w14:paraId="25901AC3" w14:textId="77777777" w:rsidR="001C273C" w:rsidRPr="00D859F9" w:rsidRDefault="001C273C" w:rsidP="00D07E21">
            <w:pPr>
              <w:jc w:val="left"/>
              <w:rPr>
                <w:rFonts w:ascii="Times New Roman" w:hAnsi="Times New Roman" w:hint="eastAsia"/>
                <w:b/>
                <w:sz w:val="18"/>
                <w:szCs w:val="18"/>
              </w:rPr>
            </w:pPr>
            <w:r w:rsidRPr="00D859F9">
              <w:rPr>
                <w:rFonts w:ascii="Times New Roman" w:hint="eastAsia"/>
                <w:b/>
                <w:sz w:val="18"/>
                <w:szCs w:val="18"/>
              </w:rPr>
              <w:t>硬件限制</w:t>
            </w:r>
          </w:p>
        </w:tc>
        <w:tc>
          <w:tcPr>
            <w:tcW w:w="6996" w:type="dxa"/>
          </w:tcPr>
          <w:p w14:paraId="245F7ACA" w14:textId="77777777" w:rsidR="001C273C" w:rsidRPr="00D859F9" w:rsidRDefault="001C273C" w:rsidP="00D07E21">
            <w:pPr>
              <w:ind w:firstLineChars="200" w:firstLine="360"/>
              <w:rPr>
                <w:rFonts w:ascii="Times New Roman" w:hAnsi="Times New Roman" w:hint="eastAsia"/>
                <w:sz w:val="18"/>
                <w:szCs w:val="18"/>
              </w:rPr>
            </w:pPr>
            <w:r w:rsidRPr="00D859F9">
              <w:rPr>
                <w:rFonts w:ascii="Times New Roman"/>
                <w:sz w:val="18"/>
                <w:szCs w:val="18"/>
              </w:rPr>
              <w:t>服务器：基于</w:t>
            </w:r>
            <w:r w:rsidRPr="00D859F9">
              <w:rPr>
                <w:rFonts w:ascii="Times New Roman" w:hAnsi="Times New Roman"/>
                <w:sz w:val="18"/>
                <w:szCs w:val="18"/>
              </w:rPr>
              <w:t>Intel</w:t>
            </w:r>
            <w:r w:rsidRPr="00D859F9">
              <w:rPr>
                <w:rFonts w:ascii="Times New Roman"/>
                <w:sz w:val="18"/>
                <w:szCs w:val="18"/>
              </w:rPr>
              <w:t>构架的企业服务器</w:t>
            </w:r>
          </w:p>
          <w:p w14:paraId="7DF669F3" w14:textId="77777777" w:rsidR="001C273C" w:rsidRPr="00D859F9" w:rsidRDefault="001C273C" w:rsidP="00D07E21">
            <w:pPr>
              <w:ind w:firstLineChars="200" w:firstLine="360"/>
              <w:rPr>
                <w:rFonts w:ascii="Times New Roman" w:hAnsi="Times New Roman" w:hint="eastAsia"/>
                <w:sz w:val="18"/>
                <w:szCs w:val="18"/>
              </w:rPr>
            </w:pPr>
            <w:r w:rsidRPr="00D859F9">
              <w:rPr>
                <w:rFonts w:ascii="Times New Roman"/>
                <w:sz w:val="18"/>
                <w:szCs w:val="18"/>
              </w:rPr>
              <w:t>工作站：</w:t>
            </w:r>
            <w:r w:rsidRPr="00D859F9">
              <w:rPr>
                <w:rFonts w:ascii="Times New Roman" w:hAnsi="Times New Roman"/>
                <w:sz w:val="18"/>
                <w:szCs w:val="18"/>
              </w:rPr>
              <w:t>PC</w:t>
            </w:r>
            <w:r w:rsidRPr="00D859F9">
              <w:rPr>
                <w:rFonts w:ascii="Times New Roman"/>
                <w:sz w:val="18"/>
                <w:szCs w:val="18"/>
              </w:rPr>
              <w:t>机</w:t>
            </w:r>
          </w:p>
        </w:tc>
      </w:tr>
      <w:tr w:rsidR="001C273C" w:rsidRPr="00D859F9" w14:paraId="6849D94F" w14:textId="77777777" w:rsidTr="00D07E21">
        <w:tc>
          <w:tcPr>
            <w:tcW w:w="1526" w:type="dxa"/>
          </w:tcPr>
          <w:p w14:paraId="7BC3684E" w14:textId="77777777" w:rsidR="001C273C" w:rsidRPr="00D859F9" w:rsidRDefault="001C273C" w:rsidP="00985F4D">
            <w:pPr>
              <w:rPr>
                <w:rFonts w:ascii="Times New Roman" w:hAnsi="Times New Roman" w:hint="eastAsia"/>
                <w:b/>
                <w:sz w:val="18"/>
                <w:szCs w:val="18"/>
              </w:rPr>
            </w:pPr>
            <w:r w:rsidRPr="00D859F9">
              <w:rPr>
                <w:rFonts w:ascii="Times New Roman" w:hint="eastAsia"/>
                <w:b/>
                <w:sz w:val="18"/>
                <w:szCs w:val="18"/>
              </w:rPr>
              <w:t>软件限制</w:t>
            </w:r>
          </w:p>
        </w:tc>
        <w:tc>
          <w:tcPr>
            <w:tcW w:w="6996" w:type="dxa"/>
          </w:tcPr>
          <w:p w14:paraId="128575FE" w14:textId="77777777" w:rsidR="001C273C" w:rsidRPr="00D859F9" w:rsidRDefault="001C273C" w:rsidP="00D07E21">
            <w:pPr>
              <w:ind w:firstLineChars="200" w:firstLine="360"/>
              <w:rPr>
                <w:rFonts w:ascii="Times New Roman" w:hAnsi="Times New Roman" w:hint="eastAsia"/>
                <w:sz w:val="18"/>
                <w:szCs w:val="18"/>
              </w:rPr>
            </w:pPr>
            <w:r w:rsidRPr="00D859F9">
              <w:rPr>
                <w:rFonts w:ascii="Times New Roman" w:hint="eastAsia"/>
                <w:sz w:val="18"/>
                <w:szCs w:val="18"/>
              </w:rPr>
              <w:t>操作系统：</w:t>
            </w:r>
            <w:r w:rsidRPr="00D859F9">
              <w:rPr>
                <w:rFonts w:ascii="Times New Roman" w:hAnsi="Times New Roman"/>
                <w:sz w:val="18"/>
                <w:szCs w:val="18"/>
              </w:rPr>
              <w:t xml:space="preserve">Windows </w:t>
            </w:r>
            <w:r w:rsidRPr="00D859F9">
              <w:rPr>
                <w:rFonts w:ascii="Times New Roman" w:hAnsi="Times New Roman" w:hint="eastAsia"/>
                <w:sz w:val="18"/>
                <w:szCs w:val="18"/>
              </w:rPr>
              <w:t xml:space="preserve">Server </w:t>
            </w:r>
            <w:r w:rsidRPr="00D859F9">
              <w:rPr>
                <w:rFonts w:ascii="Times New Roman" w:hAnsi="Times New Roman"/>
                <w:sz w:val="18"/>
                <w:szCs w:val="18"/>
              </w:rPr>
              <w:t>200</w:t>
            </w:r>
            <w:r w:rsidRPr="00D859F9">
              <w:rPr>
                <w:rFonts w:ascii="Times New Roman" w:hAnsi="Times New Roman" w:hint="eastAsia"/>
                <w:sz w:val="18"/>
                <w:szCs w:val="18"/>
              </w:rPr>
              <w:t>3</w:t>
            </w:r>
          </w:p>
          <w:p w14:paraId="250C5C47" w14:textId="77777777" w:rsidR="001C273C" w:rsidRPr="00D859F9" w:rsidRDefault="001C273C" w:rsidP="00D07E21">
            <w:pPr>
              <w:ind w:firstLineChars="200" w:firstLine="360"/>
              <w:rPr>
                <w:rFonts w:ascii="Times New Roman" w:hAnsi="Times New Roman" w:hint="eastAsia"/>
                <w:sz w:val="18"/>
                <w:szCs w:val="18"/>
              </w:rPr>
            </w:pPr>
            <w:r w:rsidRPr="00D859F9">
              <w:rPr>
                <w:rFonts w:ascii="Times New Roman" w:hint="eastAsia"/>
                <w:sz w:val="18"/>
                <w:szCs w:val="18"/>
              </w:rPr>
              <w:t>浏览器：</w:t>
            </w:r>
            <w:r w:rsidRPr="00D859F9">
              <w:rPr>
                <w:rFonts w:ascii="Times New Roman" w:hAnsi="Times New Roman" w:hint="eastAsia"/>
                <w:sz w:val="18"/>
                <w:szCs w:val="18"/>
              </w:rPr>
              <w:t>IE</w:t>
            </w:r>
            <w:r w:rsidRPr="00D859F9">
              <w:rPr>
                <w:rFonts w:ascii="Times New Roman" w:hint="eastAsia"/>
                <w:sz w:val="18"/>
                <w:szCs w:val="18"/>
              </w:rPr>
              <w:t>，</w:t>
            </w:r>
            <w:r w:rsidRPr="00D859F9">
              <w:rPr>
                <w:rFonts w:ascii="Times New Roman" w:hAnsi="Times New Roman" w:hint="eastAsia"/>
                <w:sz w:val="18"/>
                <w:szCs w:val="18"/>
              </w:rPr>
              <w:t>googl</w:t>
            </w:r>
            <w:r w:rsidR="004B101C" w:rsidRPr="00D859F9">
              <w:rPr>
                <w:rFonts w:ascii="Times New Roman" w:hAnsi="Times New Roman" w:hint="eastAsia"/>
                <w:sz w:val="18"/>
                <w:szCs w:val="18"/>
              </w:rPr>
              <w:t>e</w:t>
            </w:r>
            <w:r w:rsidRPr="00D859F9">
              <w:rPr>
                <w:rFonts w:ascii="Times New Roman" w:hint="eastAsia"/>
                <w:sz w:val="18"/>
                <w:szCs w:val="18"/>
              </w:rPr>
              <w:t>浏览器等</w:t>
            </w:r>
          </w:p>
          <w:p w14:paraId="663CE2D0" w14:textId="77777777" w:rsidR="001C273C" w:rsidRPr="00D859F9" w:rsidRDefault="001C273C" w:rsidP="00D07E21">
            <w:pPr>
              <w:ind w:firstLineChars="200" w:firstLine="360"/>
              <w:rPr>
                <w:rFonts w:ascii="Times New Roman" w:hAnsi="Times New Roman" w:hint="eastAsia"/>
                <w:sz w:val="18"/>
                <w:szCs w:val="18"/>
              </w:rPr>
            </w:pPr>
            <w:r w:rsidRPr="00D859F9">
              <w:rPr>
                <w:rFonts w:ascii="Times New Roman" w:hint="eastAsia"/>
                <w:sz w:val="18"/>
                <w:szCs w:val="18"/>
              </w:rPr>
              <w:t>后台数据可：</w:t>
            </w:r>
            <w:r w:rsidRPr="00D859F9">
              <w:rPr>
                <w:rFonts w:ascii="Times New Roman" w:hAnsi="Times New Roman" w:hint="eastAsia"/>
                <w:sz w:val="18"/>
                <w:szCs w:val="18"/>
              </w:rPr>
              <w:t>SQL Server 2000</w:t>
            </w:r>
          </w:p>
          <w:p w14:paraId="48D6294B" w14:textId="77777777" w:rsidR="001C273C" w:rsidRPr="00D859F9" w:rsidRDefault="001C273C" w:rsidP="00D07E21">
            <w:pPr>
              <w:ind w:firstLineChars="200" w:firstLine="360"/>
              <w:rPr>
                <w:rFonts w:ascii="Times New Roman" w:hAnsi="Times New Roman" w:hint="eastAsia"/>
                <w:sz w:val="18"/>
                <w:szCs w:val="18"/>
              </w:rPr>
            </w:pPr>
            <w:r w:rsidRPr="00D859F9">
              <w:rPr>
                <w:rFonts w:ascii="Times New Roman" w:hint="eastAsia"/>
                <w:sz w:val="18"/>
                <w:szCs w:val="18"/>
              </w:rPr>
              <w:t>编程语言：</w:t>
            </w:r>
            <w:r w:rsidRPr="00D859F9">
              <w:rPr>
                <w:rFonts w:ascii="Times New Roman" w:hAnsi="Times New Roman" w:hint="eastAsia"/>
                <w:sz w:val="18"/>
                <w:szCs w:val="18"/>
              </w:rPr>
              <w:t>Visual C#</w:t>
            </w:r>
          </w:p>
          <w:p w14:paraId="5AFAF304" w14:textId="77777777" w:rsidR="001C273C" w:rsidRPr="00D859F9" w:rsidRDefault="001C273C" w:rsidP="00D07E21">
            <w:pPr>
              <w:ind w:firstLineChars="200" w:firstLine="360"/>
              <w:rPr>
                <w:rFonts w:ascii="Times New Roman" w:hAnsi="Times New Roman" w:hint="eastAsia"/>
                <w:sz w:val="18"/>
                <w:szCs w:val="18"/>
              </w:rPr>
            </w:pPr>
            <w:r w:rsidRPr="00D859F9">
              <w:rPr>
                <w:rFonts w:ascii="Times New Roman" w:hint="eastAsia"/>
                <w:sz w:val="18"/>
                <w:szCs w:val="18"/>
              </w:rPr>
              <w:lastRenderedPageBreak/>
              <w:t>设计工具：</w:t>
            </w:r>
            <w:r w:rsidRPr="00D859F9">
              <w:rPr>
                <w:rFonts w:ascii="Times New Roman" w:hAnsi="Times New Roman" w:hint="eastAsia"/>
                <w:sz w:val="18"/>
                <w:szCs w:val="18"/>
              </w:rPr>
              <w:t>Photoshop</w:t>
            </w:r>
            <w:r w:rsidRPr="00D859F9">
              <w:rPr>
                <w:rFonts w:ascii="Times New Roman" w:hint="eastAsia"/>
                <w:sz w:val="18"/>
                <w:szCs w:val="18"/>
              </w:rPr>
              <w:t>，</w:t>
            </w:r>
            <w:r w:rsidRPr="00D859F9">
              <w:rPr>
                <w:rFonts w:ascii="Times New Roman" w:hAnsi="Times New Roman" w:hint="eastAsia"/>
                <w:sz w:val="18"/>
                <w:szCs w:val="18"/>
              </w:rPr>
              <w:t>Dream Waver</w:t>
            </w:r>
            <w:r w:rsidRPr="00D859F9">
              <w:rPr>
                <w:rFonts w:ascii="Times New Roman" w:hint="eastAsia"/>
                <w:sz w:val="18"/>
                <w:szCs w:val="18"/>
              </w:rPr>
              <w:t>，</w:t>
            </w:r>
            <w:r w:rsidRPr="00D859F9">
              <w:rPr>
                <w:rFonts w:ascii="Times New Roman" w:hAnsi="Times New Roman" w:hint="eastAsia"/>
                <w:sz w:val="18"/>
                <w:szCs w:val="18"/>
              </w:rPr>
              <w:t>Flash</w:t>
            </w:r>
            <w:r w:rsidRPr="00D859F9">
              <w:rPr>
                <w:rFonts w:ascii="Times New Roman" w:hint="eastAsia"/>
                <w:sz w:val="18"/>
                <w:szCs w:val="18"/>
              </w:rPr>
              <w:t>等。</w:t>
            </w:r>
          </w:p>
        </w:tc>
      </w:tr>
    </w:tbl>
    <w:p w14:paraId="7422AB60" w14:textId="77777777" w:rsidR="00686111" w:rsidRPr="00607C1A" w:rsidRDefault="00686111" w:rsidP="00985F4D">
      <w:pPr>
        <w:rPr>
          <w:rFonts w:ascii="Times New Roman" w:hAnsi="Times New Roman"/>
          <w:b/>
          <w:sz w:val="40"/>
        </w:rPr>
        <w:sectPr w:rsidR="00686111" w:rsidRPr="00607C1A" w:rsidSect="003A64CB">
          <w:pgSz w:w="11906" w:h="16838"/>
          <w:pgMar w:top="1440" w:right="1800" w:bottom="1440" w:left="1800" w:header="851" w:footer="992" w:gutter="0"/>
          <w:cols w:space="425"/>
          <w:docGrid w:type="lines" w:linePitch="312"/>
        </w:sectPr>
      </w:pPr>
    </w:p>
    <w:p w14:paraId="71156F7E" w14:textId="77777777" w:rsidR="00985F4D" w:rsidRPr="00607C1A" w:rsidRDefault="00784A16" w:rsidP="00784A16">
      <w:pPr>
        <w:pStyle w:val="1"/>
        <w:pageBreakBefore w:val="0"/>
        <w:spacing w:beforeLines="100" w:before="312" w:afterLines="100" w:after="312" w:line="400" w:lineRule="exact"/>
        <w:jc w:val="both"/>
        <w:rPr>
          <w:rFonts w:hint="eastAsia"/>
          <w:sz w:val="30"/>
        </w:rPr>
      </w:pPr>
      <w:bookmarkStart w:id="8" w:name="_Toc372017154"/>
      <w:r w:rsidRPr="00607C1A">
        <w:rPr>
          <w:rFonts w:hint="eastAsia"/>
          <w:sz w:val="30"/>
        </w:rPr>
        <w:lastRenderedPageBreak/>
        <w:t xml:space="preserve">3 </w:t>
      </w:r>
      <w:r w:rsidR="00985F4D" w:rsidRPr="00607C1A">
        <w:rPr>
          <w:rFonts w:hint="eastAsia"/>
          <w:sz w:val="30"/>
        </w:rPr>
        <w:t>需求分析</w:t>
      </w:r>
      <w:bookmarkEnd w:id="8"/>
    </w:p>
    <w:p w14:paraId="5E632B15" w14:textId="77777777" w:rsidR="00985F4D" w:rsidRPr="00607C1A" w:rsidRDefault="00784A16" w:rsidP="00784A16">
      <w:pPr>
        <w:pStyle w:val="2"/>
        <w:spacing w:beforeLines="50" w:before="156" w:afterLines="50" w:after="156" w:line="400" w:lineRule="exact"/>
        <w:rPr>
          <w:rFonts w:ascii="Times New Roman" w:eastAsia="宋体" w:hAnsi="Times New Roman" w:hint="eastAsia"/>
        </w:rPr>
      </w:pPr>
      <w:bookmarkStart w:id="9" w:name="_Toc372017155"/>
      <w:r w:rsidRPr="00607C1A">
        <w:rPr>
          <w:rFonts w:ascii="Times New Roman" w:eastAsia="宋体" w:hAnsi="Times New Roman" w:hint="eastAsia"/>
        </w:rPr>
        <w:t xml:space="preserve">3.1 </w:t>
      </w:r>
      <w:r w:rsidR="00985F4D" w:rsidRPr="00607C1A">
        <w:rPr>
          <w:rFonts w:ascii="Times New Roman" w:eastAsia="宋体" w:hAnsi="Times New Roman" w:hint="eastAsia"/>
        </w:rPr>
        <w:t>业务描述</w:t>
      </w:r>
      <w:bookmarkEnd w:id="9"/>
    </w:p>
    <w:p w14:paraId="1D78BDA4" w14:textId="77777777" w:rsidR="00985F4D" w:rsidRPr="00607C1A" w:rsidRDefault="00985F4D" w:rsidP="00985F4D">
      <w:pPr>
        <w:rPr>
          <w:rFonts w:ascii="Times New Roman" w:hAnsi="Times New Roman" w:hint="eastAsia"/>
          <w:b/>
        </w:rPr>
      </w:pPr>
      <w:r w:rsidRPr="00607C1A">
        <w:rPr>
          <w:rFonts w:ascii="Times New Roman" w:hint="eastAsia"/>
          <w:b/>
        </w:rPr>
        <w:t>用户功能需求分析</w:t>
      </w:r>
    </w:p>
    <w:p w14:paraId="3C0FFD77" w14:textId="77777777" w:rsidR="002F3861" w:rsidRPr="00607C1A" w:rsidRDefault="002F3861" w:rsidP="002F3861">
      <w:pPr>
        <w:jc w:val="left"/>
        <w:rPr>
          <w:rFonts w:ascii="Times New Roman" w:hAnsi="Times New Roman" w:hint="eastAsia"/>
        </w:rPr>
      </w:pPr>
      <w:r w:rsidRPr="00607C1A">
        <w:rPr>
          <w:rFonts w:ascii="Times New Roman" w:hint="eastAsia"/>
        </w:rPr>
        <w:t>用户需要注册成会员用户，需要用户注册使用的功能有：</w:t>
      </w:r>
      <w:r w:rsidRPr="00607C1A">
        <w:rPr>
          <w:rFonts w:ascii="Times New Roman" w:hAnsi="Times New Roman" w:hint="eastAsia"/>
        </w:rPr>
        <w:t xml:space="preserve"> </w:t>
      </w:r>
    </w:p>
    <w:p w14:paraId="4C7BA39C" w14:textId="77777777" w:rsidR="002F3861" w:rsidRPr="00607C1A" w:rsidRDefault="002F3861" w:rsidP="002F3861">
      <w:pPr>
        <w:numPr>
          <w:ilvl w:val="0"/>
          <w:numId w:val="31"/>
        </w:numPr>
        <w:jc w:val="left"/>
        <w:rPr>
          <w:rFonts w:ascii="Times New Roman" w:hAnsi="Times New Roman" w:hint="eastAsia"/>
        </w:rPr>
      </w:pPr>
      <w:r w:rsidRPr="00607C1A">
        <w:rPr>
          <w:rFonts w:ascii="Times New Roman" w:hint="eastAsia"/>
        </w:rPr>
        <w:t>用户注册。</w:t>
      </w:r>
      <w:r w:rsidRPr="00607C1A">
        <w:rPr>
          <w:rFonts w:ascii="Times New Roman" w:hAnsi="Times New Roman" w:hint="eastAsia"/>
        </w:rPr>
        <w:t xml:space="preserve"> </w:t>
      </w:r>
    </w:p>
    <w:p w14:paraId="3E40684C" w14:textId="77777777" w:rsidR="002F3861" w:rsidRPr="00607C1A" w:rsidRDefault="002F3861" w:rsidP="002F3861">
      <w:pPr>
        <w:numPr>
          <w:ilvl w:val="0"/>
          <w:numId w:val="31"/>
        </w:numPr>
        <w:jc w:val="left"/>
        <w:rPr>
          <w:rFonts w:ascii="Times New Roman" w:hAnsi="Times New Roman" w:hint="eastAsia"/>
        </w:rPr>
      </w:pPr>
      <w:r w:rsidRPr="00607C1A">
        <w:rPr>
          <w:rFonts w:ascii="Times New Roman" w:hint="eastAsia"/>
        </w:rPr>
        <w:t>用户添加商品到购物车的功能。购物车的设计，必须做到清晰、简单和方便。</w:t>
      </w:r>
    </w:p>
    <w:p w14:paraId="47EDF02B" w14:textId="77777777" w:rsidR="002F3861" w:rsidRPr="00607C1A" w:rsidRDefault="002F3861" w:rsidP="002F3861">
      <w:pPr>
        <w:numPr>
          <w:ilvl w:val="0"/>
          <w:numId w:val="31"/>
        </w:numPr>
        <w:jc w:val="left"/>
        <w:rPr>
          <w:rFonts w:ascii="Times New Roman" w:hAnsi="Times New Roman" w:hint="eastAsia"/>
        </w:rPr>
      </w:pPr>
      <w:r w:rsidRPr="00607C1A">
        <w:rPr>
          <w:rFonts w:ascii="Times New Roman" w:hint="eastAsia"/>
        </w:rPr>
        <w:t>用户信息的自我管理。用户的注册信息中，用户的地址、联系方式等都是商品配送的重要依据，所以应该允许用户对这些信息进行修改，并使得用户在用户信息中，可以查阅购物详情等信息。</w:t>
      </w:r>
    </w:p>
    <w:p w14:paraId="0E23832E" w14:textId="77777777" w:rsidR="00784A16" w:rsidRPr="00607C1A" w:rsidRDefault="00B90200" w:rsidP="002F3861">
      <w:pPr>
        <w:rPr>
          <w:rFonts w:ascii="Times New Roman" w:hAnsi="Times New Roman" w:hint="eastAsia"/>
          <w:b/>
        </w:rPr>
      </w:pPr>
      <w:r w:rsidRPr="00607C1A">
        <w:rPr>
          <w:rFonts w:ascii="Times New Roman" w:hint="eastAsia"/>
          <w:b/>
        </w:rPr>
        <w:t>业务管理员功能分析</w:t>
      </w:r>
    </w:p>
    <w:p w14:paraId="036C4239" w14:textId="77777777" w:rsidR="002F3861" w:rsidRPr="00607C1A" w:rsidRDefault="002F3861" w:rsidP="002F3861">
      <w:pPr>
        <w:rPr>
          <w:rFonts w:ascii="Times New Roman" w:hAnsi="Times New Roman"/>
        </w:rPr>
      </w:pPr>
      <w:r w:rsidRPr="00607C1A">
        <w:rPr>
          <w:rFonts w:ascii="Times New Roman" w:hint="eastAsia"/>
        </w:rPr>
        <w:t>对网站的管理者来说，分析网站的管理要求，以下功能是必不可少的。</w:t>
      </w:r>
    </w:p>
    <w:p w14:paraId="6B353542" w14:textId="77777777" w:rsidR="002F3861" w:rsidRPr="00607C1A" w:rsidRDefault="002F3861" w:rsidP="002F3861">
      <w:pPr>
        <w:numPr>
          <w:ilvl w:val="0"/>
          <w:numId w:val="32"/>
        </w:numPr>
        <w:autoSpaceDE w:val="0"/>
        <w:autoSpaceDN w:val="0"/>
        <w:jc w:val="left"/>
        <w:rPr>
          <w:rFonts w:ascii="Times New Roman" w:hAnsi="Times New Roman"/>
        </w:rPr>
      </w:pPr>
      <w:r w:rsidRPr="00607C1A">
        <w:rPr>
          <w:rFonts w:ascii="Times New Roman" w:hint="eastAsia"/>
        </w:rPr>
        <w:t>商品登记。将商品的各种信息：商品名、价格、厂家等录入到数据库中，是网站管理中的一项基本的工作。</w:t>
      </w:r>
    </w:p>
    <w:p w14:paraId="734919C9" w14:textId="77777777" w:rsidR="002F3861" w:rsidRPr="00607C1A" w:rsidRDefault="002F3861" w:rsidP="002F3861">
      <w:pPr>
        <w:numPr>
          <w:ilvl w:val="0"/>
          <w:numId w:val="32"/>
        </w:numPr>
        <w:autoSpaceDE w:val="0"/>
        <w:autoSpaceDN w:val="0"/>
        <w:jc w:val="left"/>
        <w:rPr>
          <w:rFonts w:ascii="Times New Roman" w:hAnsi="Times New Roman" w:hint="eastAsia"/>
        </w:rPr>
      </w:pPr>
      <w:r w:rsidRPr="00607C1A">
        <w:rPr>
          <w:rFonts w:ascii="Times New Roman" w:hint="eastAsia"/>
        </w:rPr>
        <w:t>用户管理。网站应该可以对用户进行诸如删除、查看部分用户信息等功能。</w:t>
      </w:r>
    </w:p>
    <w:p w14:paraId="566F3B1D" w14:textId="77777777" w:rsidR="002F3861" w:rsidRPr="00607C1A" w:rsidRDefault="002F3861" w:rsidP="002F3861">
      <w:pPr>
        <w:numPr>
          <w:ilvl w:val="0"/>
          <w:numId w:val="32"/>
        </w:numPr>
        <w:autoSpaceDE w:val="0"/>
        <w:autoSpaceDN w:val="0"/>
        <w:jc w:val="left"/>
        <w:rPr>
          <w:rFonts w:ascii="Times New Roman" w:hAnsi="Times New Roman" w:hint="eastAsia"/>
        </w:rPr>
      </w:pPr>
      <w:r w:rsidRPr="00607C1A">
        <w:rPr>
          <w:rFonts w:ascii="Times New Roman" w:hint="eastAsia"/>
        </w:rPr>
        <w:t>订单管理。这是最重要的管理功能。管理者应该可以每天清晰的查阅有多少订单生成、每个订单的详情等信息，并了解个订单的处理情况。</w:t>
      </w:r>
    </w:p>
    <w:p w14:paraId="043BB48F" w14:textId="77777777" w:rsidR="00B90200" w:rsidRPr="00607C1A" w:rsidRDefault="00B90200" w:rsidP="00B90200">
      <w:pPr>
        <w:rPr>
          <w:rFonts w:ascii="Times New Roman" w:hAnsi="Times New Roman" w:hint="eastAsia"/>
          <w:b/>
        </w:rPr>
      </w:pPr>
      <w:r w:rsidRPr="00607C1A">
        <w:rPr>
          <w:rFonts w:ascii="Times New Roman" w:hint="eastAsia"/>
          <w:b/>
        </w:rPr>
        <w:t>仓库管理员功能分析</w:t>
      </w:r>
    </w:p>
    <w:p w14:paraId="018A9072" w14:textId="77777777" w:rsidR="00B90200" w:rsidRPr="00607C1A" w:rsidRDefault="002F3861" w:rsidP="00B90200">
      <w:pPr>
        <w:numPr>
          <w:ilvl w:val="0"/>
          <w:numId w:val="2"/>
        </w:numPr>
        <w:rPr>
          <w:rFonts w:ascii="Times New Roman" w:hAnsi="Times New Roman" w:hint="eastAsia"/>
        </w:rPr>
      </w:pPr>
      <w:r w:rsidRPr="00607C1A">
        <w:rPr>
          <w:rFonts w:ascii="Times New Roman" w:hint="eastAsia"/>
        </w:rPr>
        <w:t>对于仓库管理员来说</w:t>
      </w:r>
      <w:r w:rsidRPr="00607C1A">
        <w:rPr>
          <w:rFonts w:ascii="Times New Roman" w:hAnsi="Times New Roman" w:hint="eastAsia"/>
        </w:rPr>
        <w:t>,</w:t>
      </w:r>
      <w:r w:rsidRPr="00607C1A">
        <w:rPr>
          <w:rFonts w:ascii="Times New Roman" w:hint="eastAsia"/>
        </w:rPr>
        <w:t>主要为查询库存信息</w:t>
      </w:r>
      <w:r w:rsidRPr="00607C1A">
        <w:rPr>
          <w:rFonts w:ascii="Times New Roman" w:hAnsi="Times New Roman" w:hint="eastAsia"/>
        </w:rPr>
        <w:t>,</w:t>
      </w:r>
      <w:r w:rsidRPr="00607C1A">
        <w:rPr>
          <w:rFonts w:ascii="Times New Roman" w:hint="eastAsia"/>
        </w:rPr>
        <w:t>更改库存信息等。</w:t>
      </w:r>
    </w:p>
    <w:p w14:paraId="3BD40542" w14:textId="77777777" w:rsidR="00B90200" w:rsidRPr="00607C1A" w:rsidRDefault="00784A16" w:rsidP="00784A16">
      <w:pPr>
        <w:pStyle w:val="2"/>
        <w:spacing w:beforeLines="50" w:before="156" w:afterLines="50" w:after="156" w:line="400" w:lineRule="exact"/>
        <w:rPr>
          <w:rFonts w:ascii="Times New Roman" w:eastAsia="宋体" w:hAnsi="Times New Roman" w:hint="eastAsia"/>
        </w:rPr>
      </w:pPr>
      <w:bookmarkStart w:id="10" w:name="_Toc372017156"/>
      <w:r w:rsidRPr="00607C1A">
        <w:rPr>
          <w:rFonts w:ascii="Times New Roman" w:eastAsia="宋体" w:hAnsi="Times New Roman" w:hint="eastAsia"/>
        </w:rPr>
        <w:t xml:space="preserve">3.2 </w:t>
      </w:r>
      <w:r w:rsidR="00B90200" w:rsidRPr="00607C1A">
        <w:rPr>
          <w:rFonts w:ascii="Times New Roman" w:eastAsia="宋体" w:hAnsi="Times New Roman" w:hint="eastAsia"/>
        </w:rPr>
        <w:t>系统框架图</w:t>
      </w:r>
      <w:bookmarkEnd w:id="10"/>
    </w:p>
    <w:p w14:paraId="4FDA9662" w14:textId="77777777" w:rsidR="00B90200" w:rsidRPr="00607C1A" w:rsidRDefault="00B90200" w:rsidP="00B90200">
      <w:pPr>
        <w:rPr>
          <w:rFonts w:ascii="Times New Roman" w:hAnsi="Times New Roman" w:hint="eastAsia"/>
          <w:b/>
        </w:rPr>
      </w:pPr>
      <w:r w:rsidRPr="00607C1A">
        <w:rPr>
          <w:rFonts w:ascii="Times New Roman" w:hint="eastAsia"/>
          <w:b/>
        </w:rPr>
        <w:t>系统整体框架图</w:t>
      </w:r>
    </w:p>
    <w:p w14:paraId="0FC81801" w14:textId="77777777" w:rsidR="004B101C" w:rsidRPr="00607C1A" w:rsidRDefault="009B16FC" w:rsidP="00452764">
      <w:pPr>
        <w:ind w:firstLineChars="200" w:firstLine="420"/>
        <w:rPr>
          <w:rFonts w:ascii="Times New Roman" w:hAnsi="Times New Roman" w:hint="eastAsia"/>
        </w:rPr>
      </w:pPr>
      <w:r w:rsidRPr="00607C1A">
        <w:rPr>
          <w:rFonts w:ascii="Times New Roman" w:hint="eastAsia"/>
        </w:rPr>
        <w:t>在本系统中，主要分为顾客，网站业务管理员，仓库管理员三个大模块，其中顾客管理模块包括用户注册、登录，浏览商品购买商品等环节，网站业务管理员包括商品的管理（编辑商品信息），留言管理，订单管理等环节，二仓库管理员主要为查看库存，修改库存信息。</w:t>
      </w:r>
    </w:p>
    <w:p w14:paraId="0A4D8F25" w14:textId="77777777" w:rsidR="002507E8" w:rsidRPr="00607C1A" w:rsidRDefault="001416F3" w:rsidP="00452764">
      <w:pPr>
        <w:jc w:val="center"/>
        <w:rPr>
          <w:rFonts w:ascii="Times New Roman" w:hAnsi="Times New Roman" w:hint="eastAsia"/>
        </w:rPr>
      </w:pPr>
      <w:r w:rsidRPr="00607C1A">
        <w:rPr>
          <w:rFonts w:ascii="Times New Roman" w:hAnsi="Times New Roman"/>
        </w:rPr>
        <w:object w:dxaOrig="9984" w:dyaOrig="4859" w14:anchorId="59001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1.75pt" o:ole="">
            <v:imagedata r:id="rId8" o:title=""/>
          </v:shape>
          <o:OLEObject Type="Embed" ProgID="Visio.Drawing.11" ShapeID="_x0000_i1025" DrawAspect="Content" ObjectID="_1648556603" r:id="rId9"/>
        </w:object>
      </w:r>
    </w:p>
    <w:p w14:paraId="5C793B6E" w14:textId="77777777" w:rsidR="002507E8" w:rsidRPr="00607C1A" w:rsidRDefault="00452764" w:rsidP="00452764">
      <w:pPr>
        <w:pStyle w:val="aa"/>
        <w:spacing w:before="156" w:after="156"/>
        <w:rPr>
          <w:rFonts w:hint="eastAsia"/>
          <w:b w:val="0"/>
          <w:sz w:val="28"/>
          <w:szCs w:val="28"/>
        </w:rPr>
      </w:pPr>
      <w:r w:rsidRPr="00607C1A">
        <w:rPr>
          <w:rFonts w:hint="eastAsia"/>
        </w:rPr>
        <w:t>图</w:t>
      </w:r>
      <w:r w:rsidRPr="00607C1A">
        <w:rPr>
          <w:rFonts w:hint="eastAsia"/>
        </w:rPr>
        <w:t xml:space="preserve">3-1 </w:t>
      </w:r>
      <w:r w:rsidRPr="00607C1A">
        <w:rPr>
          <w:rFonts w:hint="eastAsia"/>
        </w:rPr>
        <w:t>京东商城网站系统总体框图</w:t>
      </w:r>
    </w:p>
    <w:p w14:paraId="31E9E59F" w14:textId="77777777" w:rsidR="002507E8" w:rsidRPr="00607C1A" w:rsidRDefault="003660A4" w:rsidP="009B16FC">
      <w:pPr>
        <w:jc w:val="center"/>
        <w:rPr>
          <w:rFonts w:ascii="Times New Roman" w:hAnsi="Times New Roman" w:hint="eastAsia"/>
        </w:rPr>
      </w:pPr>
      <w:r w:rsidRPr="00607C1A">
        <w:rPr>
          <w:rFonts w:ascii="Times New Roman" w:hAnsi="Times New Roman"/>
        </w:rPr>
        <w:object w:dxaOrig="4080" w:dyaOrig="3570" w14:anchorId="748F0383">
          <v:shape id="_x0000_i1026" type="#_x0000_t75" style="width:204pt;height:178.5pt" o:ole="">
            <v:imagedata r:id="rId10" o:title=""/>
          </v:shape>
          <o:OLEObject Type="Embed" ProgID="Visio.Drawing.11" ShapeID="_x0000_i1026" DrawAspect="Content" ObjectID="_1648556604" r:id="rId11"/>
        </w:object>
      </w:r>
    </w:p>
    <w:p w14:paraId="751AC57F" w14:textId="77777777" w:rsidR="00452764" w:rsidRPr="00607C1A" w:rsidRDefault="00452764" w:rsidP="00452764">
      <w:pPr>
        <w:pStyle w:val="aa"/>
        <w:spacing w:before="156" w:after="156"/>
        <w:rPr>
          <w:rFonts w:hint="eastAsia"/>
        </w:rPr>
      </w:pPr>
      <w:r w:rsidRPr="00607C1A">
        <w:rPr>
          <w:rFonts w:hint="eastAsia"/>
        </w:rPr>
        <w:t>图</w:t>
      </w:r>
      <w:r w:rsidRPr="00607C1A">
        <w:rPr>
          <w:rFonts w:hint="eastAsia"/>
        </w:rPr>
        <w:t xml:space="preserve">3-2 </w:t>
      </w:r>
      <w:r w:rsidRPr="00607C1A">
        <w:rPr>
          <w:rFonts w:hint="eastAsia"/>
        </w:rPr>
        <w:t>用户功能框图</w:t>
      </w:r>
    </w:p>
    <w:p w14:paraId="1F1796F2" w14:textId="77777777" w:rsidR="00E258C8" w:rsidRPr="00607C1A" w:rsidRDefault="00E258C8" w:rsidP="00E258C8">
      <w:pPr>
        <w:jc w:val="center"/>
        <w:rPr>
          <w:rFonts w:ascii="Times New Roman" w:hAnsi="Times New Roman" w:hint="eastAsia"/>
        </w:rPr>
      </w:pPr>
      <w:r w:rsidRPr="00607C1A">
        <w:rPr>
          <w:rFonts w:ascii="Times New Roman" w:hAnsi="Times New Roman"/>
        </w:rPr>
        <w:object w:dxaOrig="8367" w:dyaOrig="6405" w14:anchorId="2D86AA68">
          <v:shape id="_x0000_i1027" type="#_x0000_t75" style="width:414.75pt;height:318pt" o:ole="">
            <v:imagedata r:id="rId12" o:title=""/>
          </v:shape>
          <o:OLEObject Type="Embed" ProgID="Visio.Drawing.11" ShapeID="_x0000_i1027" DrawAspect="Content" ObjectID="_1648556605" r:id="rId13"/>
        </w:object>
      </w:r>
    </w:p>
    <w:p w14:paraId="6706747D" w14:textId="77777777" w:rsidR="00452764" w:rsidRPr="00607C1A" w:rsidRDefault="00452764" w:rsidP="00452764">
      <w:pPr>
        <w:pStyle w:val="aa"/>
        <w:spacing w:before="156" w:after="156"/>
        <w:rPr>
          <w:rFonts w:hint="eastAsia"/>
        </w:rPr>
      </w:pPr>
      <w:r w:rsidRPr="00607C1A">
        <w:rPr>
          <w:rFonts w:hint="eastAsia"/>
        </w:rPr>
        <w:t>图</w:t>
      </w:r>
      <w:r w:rsidRPr="00607C1A">
        <w:rPr>
          <w:rFonts w:hint="eastAsia"/>
        </w:rPr>
        <w:t xml:space="preserve">3-3 </w:t>
      </w:r>
      <w:r w:rsidRPr="00607C1A">
        <w:rPr>
          <w:rFonts w:hint="eastAsia"/>
        </w:rPr>
        <w:t>网站业务管理员框图</w:t>
      </w:r>
    </w:p>
    <w:p w14:paraId="7DAFD08C" w14:textId="77777777" w:rsidR="00E258C8" w:rsidRPr="00607C1A" w:rsidRDefault="00E258C8" w:rsidP="00452764">
      <w:pPr>
        <w:jc w:val="center"/>
        <w:rPr>
          <w:rFonts w:ascii="Times New Roman" w:hAnsi="Times New Roman" w:hint="eastAsia"/>
        </w:rPr>
      </w:pPr>
      <w:r w:rsidRPr="00607C1A">
        <w:rPr>
          <w:rFonts w:ascii="Times New Roman" w:hAnsi="Times New Roman"/>
        </w:rPr>
        <w:object w:dxaOrig="3230" w:dyaOrig="3570" w14:anchorId="22442E53">
          <v:shape id="_x0000_i1028" type="#_x0000_t75" style="width:161.25pt;height:178.5pt" o:ole="">
            <v:imagedata r:id="rId14" o:title=""/>
          </v:shape>
          <o:OLEObject Type="Embed" ProgID="Visio.Drawing.11" ShapeID="_x0000_i1028" DrawAspect="Content" ObjectID="_1648556606" r:id="rId15"/>
        </w:object>
      </w:r>
    </w:p>
    <w:p w14:paraId="5CE095B3" w14:textId="77777777" w:rsidR="00452764" w:rsidRPr="00607C1A" w:rsidRDefault="00452764" w:rsidP="00452764">
      <w:pPr>
        <w:pStyle w:val="aa"/>
        <w:spacing w:before="156" w:after="156"/>
        <w:rPr>
          <w:rFonts w:hint="eastAsia"/>
        </w:rPr>
      </w:pPr>
      <w:r w:rsidRPr="00607C1A">
        <w:rPr>
          <w:rFonts w:hint="eastAsia"/>
        </w:rPr>
        <w:t>图</w:t>
      </w:r>
      <w:r w:rsidRPr="00607C1A">
        <w:rPr>
          <w:rFonts w:hint="eastAsia"/>
        </w:rPr>
        <w:t xml:space="preserve">3-4 </w:t>
      </w:r>
      <w:r w:rsidRPr="00607C1A">
        <w:rPr>
          <w:rFonts w:hint="eastAsia"/>
        </w:rPr>
        <w:t>仓库管理员框图</w:t>
      </w:r>
    </w:p>
    <w:p w14:paraId="2EDBE432" w14:textId="77777777" w:rsidR="002507E8" w:rsidRPr="00607C1A" w:rsidRDefault="002507E8" w:rsidP="00B90200">
      <w:pPr>
        <w:rPr>
          <w:rFonts w:ascii="Times New Roman" w:hAnsi="Times New Roman" w:hint="eastAsia"/>
          <w:b/>
        </w:rPr>
      </w:pPr>
    </w:p>
    <w:p w14:paraId="44CE28C8" w14:textId="77777777" w:rsidR="00B90200" w:rsidRPr="00607C1A" w:rsidRDefault="00784A16" w:rsidP="00784A16">
      <w:pPr>
        <w:pStyle w:val="2"/>
        <w:spacing w:beforeLines="50" w:before="156" w:afterLines="50" w:after="156" w:line="400" w:lineRule="exact"/>
        <w:rPr>
          <w:rFonts w:ascii="Times New Roman" w:eastAsia="宋体" w:hAnsi="Times New Roman" w:hint="eastAsia"/>
        </w:rPr>
      </w:pPr>
      <w:bookmarkStart w:id="11" w:name="_Toc372017157"/>
      <w:r w:rsidRPr="00607C1A">
        <w:rPr>
          <w:rFonts w:ascii="Times New Roman" w:eastAsia="宋体" w:hAnsi="Times New Roman" w:hint="eastAsia"/>
        </w:rPr>
        <w:t xml:space="preserve">3.3 </w:t>
      </w:r>
      <w:r w:rsidR="00B90200" w:rsidRPr="00607C1A">
        <w:rPr>
          <w:rFonts w:ascii="Times New Roman" w:eastAsia="宋体" w:hAnsi="Times New Roman" w:hint="eastAsia"/>
        </w:rPr>
        <w:t>系统流程图</w:t>
      </w:r>
      <w:bookmarkEnd w:id="11"/>
    </w:p>
    <w:p w14:paraId="33FF5999" w14:textId="77777777" w:rsidR="00B90200" w:rsidRPr="00607C1A" w:rsidRDefault="00452764" w:rsidP="00B90200">
      <w:pPr>
        <w:rPr>
          <w:rFonts w:ascii="Times New Roman" w:hAnsi="Times New Roman" w:hint="eastAsia"/>
          <w:b/>
        </w:rPr>
      </w:pPr>
      <w:r w:rsidRPr="00607C1A">
        <w:rPr>
          <w:rFonts w:ascii="Times New Roman" w:hAnsi="Times New Roman" w:hint="eastAsia"/>
          <w:b/>
        </w:rPr>
        <w:t xml:space="preserve">3.3.1 </w:t>
      </w:r>
      <w:r w:rsidR="00B90200" w:rsidRPr="00607C1A">
        <w:rPr>
          <w:rFonts w:ascii="Times New Roman" w:hint="eastAsia"/>
          <w:b/>
        </w:rPr>
        <w:t>顶层</w:t>
      </w:r>
      <w:r w:rsidR="00432BF5" w:rsidRPr="00607C1A">
        <w:rPr>
          <w:rFonts w:ascii="Times New Roman" w:hint="eastAsia"/>
          <w:b/>
        </w:rPr>
        <w:t>数据流</w:t>
      </w:r>
      <w:r w:rsidR="00B90200" w:rsidRPr="00607C1A">
        <w:rPr>
          <w:rFonts w:ascii="Times New Roman" w:hint="eastAsia"/>
          <w:b/>
        </w:rPr>
        <w:t>图</w:t>
      </w:r>
    </w:p>
    <w:bookmarkStart w:id="12" w:name="OLE_LINK1"/>
    <w:bookmarkStart w:id="13" w:name="OLE_LINK2"/>
    <w:bookmarkStart w:id="14" w:name="OLE_LINK3"/>
    <w:bookmarkStart w:id="15" w:name="OLE_LINK4"/>
    <w:bookmarkStart w:id="16" w:name="OLE_LINK5"/>
    <w:bookmarkStart w:id="17" w:name="OLE_LINK6"/>
    <w:bookmarkStart w:id="18" w:name="OLE_LINK7"/>
    <w:bookmarkStart w:id="19" w:name="OLE_LINK8"/>
    <w:bookmarkStart w:id="20" w:name="OLE_LINK9"/>
    <w:bookmarkStart w:id="21" w:name="OLE_LINK10"/>
    <w:bookmarkStart w:id="22" w:name="OLE_LINK11"/>
    <w:bookmarkStart w:id="23" w:name="OLE_LINK12"/>
    <w:bookmarkStart w:id="24" w:name="OLE_LINK13"/>
    <w:p w14:paraId="661D0D5C" w14:textId="77777777" w:rsidR="00432BF5" w:rsidRPr="00607C1A" w:rsidRDefault="00A528D2" w:rsidP="00452764">
      <w:pPr>
        <w:jc w:val="center"/>
        <w:rPr>
          <w:rFonts w:ascii="Times New Roman" w:hAnsi="Times New Roman" w:hint="eastAsia"/>
        </w:rPr>
      </w:pPr>
      <w:r w:rsidRPr="00607C1A">
        <w:rPr>
          <w:rFonts w:ascii="Times New Roman" w:hAnsi="Times New Roman"/>
        </w:rPr>
        <w:object w:dxaOrig="9076" w:dyaOrig="4588" w14:anchorId="2CB1F820">
          <v:shape id="_x0000_i1029" type="#_x0000_t75" style="width:415.5pt;height:210pt" o:ole="">
            <v:imagedata r:id="rId16" o:title=""/>
          </v:shape>
          <o:OLEObject Type="Embed" ProgID="Visio.Drawing.11" ShapeID="_x0000_i1029" DrawAspect="Content" ObjectID="_1648556607" r:id="rId17"/>
        </w:object>
      </w:r>
      <w:bookmarkEnd w:id="12"/>
      <w:bookmarkEnd w:id="13"/>
      <w:bookmarkEnd w:id="14"/>
      <w:bookmarkEnd w:id="15"/>
      <w:bookmarkEnd w:id="16"/>
      <w:bookmarkEnd w:id="17"/>
      <w:bookmarkEnd w:id="18"/>
      <w:bookmarkEnd w:id="19"/>
      <w:bookmarkEnd w:id="20"/>
      <w:bookmarkEnd w:id="21"/>
      <w:bookmarkEnd w:id="22"/>
      <w:bookmarkEnd w:id="23"/>
      <w:bookmarkEnd w:id="24"/>
    </w:p>
    <w:p w14:paraId="039666E8" w14:textId="77777777" w:rsidR="00452764" w:rsidRPr="003E377A" w:rsidRDefault="00452764" w:rsidP="003E377A">
      <w:pPr>
        <w:pStyle w:val="aa"/>
        <w:spacing w:before="156" w:after="156"/>
        <w:rPr>
          <w:rFonts w:hint="eastAsia"/>
        </w:rPr>
      </w:pPr>
      <w:r w:rsidRPr="00607C1A">
        <w:rPr>
          <w:rFonts w:hint="eastAsia"/>
        </w:rPr>
        <w:t>图</w:t>
      </w:r>
      <w:r w:rsidRPr="00607C1A">
        <w:rPr>
          <w:rFonts w:hint="eastAsia"/>
        </w:rPr>
        <w:t xml:space="preserve">3-5 </w:t>
      </w:r>
      <w:r w:rsidRPr="00607C1A">
        <w:rPr>
          <w:rFonts w:hint="eastAsia"/>
        </w:rPr>
        <w:t>顶层数据流图</w:t>
      </w:r>
    </w:p>
    <w:p w14:paraId="3BF675A6" w14:textId="77777777" w:rsidR="00B90200" w:rsidRPr="00607C1A" w:rsidRDefault="00452764" w:rsidP="00B90200">
      <w:pPr>
        <w:rPr>
          <w:rFonts w:ascii="Times New Roman" w:hAnsi="Times New Roman" w:hint="eastAsia"/>
          <w:b/>
        </w:rPr>
      </w:pPr>
      <w:r w:rsidRPr="00607C1A">
        <w:rPr>
          <w:rFonts w:ascii="Times New Roman" w:hAnsi="Times New Roman" w:hint="eastAsia"/>
          <w:b/>
        </w:rPr>
        <w:t xml:space="preserve">3.3.2 </w:t>
      </w:r>
      <w:r w:rsidR="00876803" w:rsidRPr="00607C1A">
        <w:rPr>
          <w:rFonts w:ascii="Times New Roman" w:hAnsi="Times New Roman" w:hint="eastAsia"/>
          <w:b/>
        </w:rPr>
        <w:t>1</w:t>
      </w:r>
      <w:r w:rsidR="00B90200" w:rsidRPr="00607C1A">
        <w:rPr>
          <w:rFonts w:ascii="Times New Roman" w:hint="eastAsia"/>
          <w:b/>
        </w:rPr>
        <w:t>层</w:t>
      </w:r>
      <w:r w:rsidR="00432BF5" w:rsidRPr="00607C1A">
        <w:rPr>
          <w:rFonts w:ascii="Times New Roman" w:hint="eastAsia"/>
          <w:b/>
        </w:rPr>
        <w:t>数据流</w:t>
      </w:r>
      <w:r w:rsidR="00B90200" w:rsidRPr="00607C1A">
        <w:rPr>
          <w:rFonts w:ascii="Times New Roman" w:hint="eastAsia"/>
          <w:b/>
        </w:rPr>
        <w:t>图</w:t>
      </w:r>
    </w:p>
    <w:p w14:paraId="790C30F3" w14:textId="77777777" w:rsidR="003660A4" w:rsidRPr="00607C1A" w:rsidRDefault="00CD31EE" w:rsidP="00452764">
      <w:pPr>
        <w:jc w:val="center"/>
        <w:rPr>
          <w:rFonts w:ascii="Times New Roman" w:hAnsi="Times New Roman" w:hint="eastAsia"/>
        </w:rPr>
      </w:pPr>
      <w:r w:rsidRPr="00607C1A">
        <w:rPr>
          <w:rFonts w:ascii="Times New Roman" w:hAnsi="Times New Roman"/>
        </w:rPr>
        <w:object w:dxaOrig="11381" w:dyaOrig="11469" w14:anchorId="4288B286">
          <v:shape id="_x0000_i1030" type="#_x0000_t75" style="width:414.75pt;height:417.75pt" o:ole="">
            <v:imagedata r:id="rId18" o:title=""/>
          </v:shape>
          <o:OLEObject Type="Embed" ProgID="Visio.Drawing.11" ShapeID="_x0000_i1030" DrawAspect="Content" ObjectID="_1648556608" r:id="rId19"/>
        </w:object>
      </w:r>
    </w:p>
    <w:p w14:paraId="63BEDDB3" w14:textId="77777777" w:rsidR="00452764" w:rsidRPr="003E377A" w:rsidRDefault="00452764" w:rsidP="003E377A">
      <w:pPr>
        <w:pStyle w:val="aa"/>
        <w:spacing w:before="156" w:after="156"/>
        <w:rPr>
          <w:rFonts w:hint="eastAsia"/>
        </w:rPr>
      </w:pPr>
      <w:r w:rsidRPr="00607C1A">
        <w:rPr>
          <w:rFonts w:hint="eastAsia"/>
        </w:rPr>
        <w:t>图</w:t>
      </w:r>
      <w:r w:rsidRPr="003E377A">
        <w:rPr>
          <w:rFonts w:hint="eastAsia"/>
        </w:rPr>
        <w:t>3-6 1</w:t>
      </w:r>
      <w:r w:rsidRPr="003E377A">
        <w:rPr>
          <w:rFonts w:hint="eastAsia"/>
        </w:rPr>
        <w:t>层数据流图</w:t>
      </w:r>
    </w:p>
    <w:p w14:paraId="2C4C0CF2" w14:textId="77777777" w:rsidR="00B90200" w:rsidRPr="00607C1A" w:rsidRDefault="00452764" w:rsidP="00B90200">
      <w:pPr>
        <w:rPr>
          <w:rFonts w:ascii="Times New Roman" w:hAnsi="Times New Roman" w:hint="eastAsia"/>
          <w:b/>
        </w:rPr>
      </w:pPr>
      <w:r w:rsidRPr="00607C1A">
        <w:rPr>
          <w:rFonts w:ascii="Times New Roman" w:hAnsi="Times New Roman" w:hint="eastAsia"/>
          <w:b/>
        </w:rPr>
        <w:t xml:space="preserve">3.3.3 </w:t>
      </w:r>
      <w:r w:rsidR="00876803" w:rsidRPr="00607C1A">
        <w:rPr>
          <w:rFonts w:ascii="Times New Roman" w:hAnsi="Times New Roman" w:hint="eastAsia"/>
          <w:b/>
        </w:rPr>
        <w:t>2</w:t>
      </w:r>
      <w:r w:rsidR="00B90200" w:rsidRPr="00607C1A">
        <w:rPr>
          <w:rFonts w:ascii="Times New Roman" w:hint="eastAsia"/>
          <w:b/>
        </w:rPr>
        <w:t>层数据流图</w:t>
      </w:r>
    </w:p>
    <w:p w14:paraId="7C996F7C" w14:textId="77777777" w:rsidR="00876803" w:rsidRPr="00607C1A" w:rsidRDefault="00843D5F" w:rsidP="00452764">
      <w:pPr>
        <w:jc w:val="center"/>
        <w:rPr>
          <w:rFonts w:ascii="Times New Roman" w:hAnsi="Times New Roman" w:hint="eastAsia"/>
        </w:rPr>
      </w:pPr>
      <w:r w:rsidRPr="00607C1A">
        <w:rPr>
          <w:rFonts w:ascii="Times New Roman" w:hAnsi="Times New Roman"/>
        </w:rPr>
        <w:object w:dxaOrig="5899" w:dyaOrig="2639" w14:anchorId="1135A2C9">
          <v:shape id="_x0000_i1031" type="#_x0000_t75" style="width:294.75pt;height:132pt" o:ole="">
            <v:imagedata r:id="rId20" o:title=""/>
          </v:shape>
          <o:OLEObject Type="Embed" ProgID="Visio.Drawing.11" ShapeID="_x0000_i1031" DrawAspect="Content" ObjectID="_1648556609" r:id="rId21"/>
        </w:object>
      </w:r>
    </w:p>
    <w:p w14:paraId="2556E481"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3-7 </w:t>
      </w:r>
      <w:r w:rsidRPr="00607C1A">
        <w:rPr>
          <w:rFonts w:hint="eastAsia"/>
        </w:rPr>
        <w:t>访客数据流图</w:t>
      </w:r>
    </w:p>
    <w:p w14:paraId="1188F777" w14:textId="77777777" w:rsidR="00843D5F" w:rsidRPr="00607C1A" w:rsidRDefault="00843D5F" w:rsidP="00452764">
      <w:pPr>
        <w:jc w:val="center"/>
        <w:rPr>
          <w:rFonts w:ascii="Times New Roman" w:hAnsi="Times New Roman" w:hint="eastAsia"/>
        </w:rPr>
      </w:pPr>
      <w:r w:rsidRPr="00607C1A">
        <w:rPr>
          <w:rFonts w:ascii="Times New Roman" w:hAnsi="Times New Roman"/>
        </w:rPr>
        <w:object w:dxaOrig="9981" w:dyaOrig="2483" w14:anchorId="51B2C645">
          <v:shape id="_x0000_i1032" type="#_x0000_t75" style="width:415.5pt;height:103.5pt" o:ole="">
            <v:imagedata r:id="rId22" o:title=""/>
          </v:shape>
          <o:OLEObject Type="Embed" ProgID="Visio.Drawing.11" ShapeID="_x0000_i1032" DrawAspect="Content" ObjectID="_1648556610" r:id="rId23"/>
        </w:object>
      </w:r>
    </w:p>
    <w:p w14:paraId="4E8A5876"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3-8 </w:t>
      </w:r>
      <w:r w:rsidRPr="00607C1A">
        <w:rPr>
          <w:rFonts w:hint="eastAsia"/>
        </w:rPr>
        <w:t>查询商品数据流图</w:t>
      </w:r>
    </w:p>
    <w:p w14:paraId="2C70849B" w14:textId="77777777" w:rsidR="00843D5F" w:rsidRPr="00607C1A" w:rsidRDefault="0039747D" w:rsidP="00452764">
      <w:pPr>
        <w:jc w:val="center"/>
        <w:rPr>
          <w:rFonts w:ascii="Times New Roman" w:hAnsi="Times New Roman" w:hint="eastAsia"/>
        </w:rPr>
      </w:pPr>
      <w:r w:rsidRPr="00607C1A">
        <w:rPr>
          <w:rFonts w:ascii="Times New Roman" w:hAnsi="Times New Roman"/>
        </w:rPr>
        <w:object w:dxaOrig="10868" w:dyaOrig="5424" w14:anchorId="526D2952">
          <v:shape id="_x0000_i1033" type="#_x0000_t75" style="width:415.5pt;height:207pt" o:ole="">
            <v:imagedata r:id="rId24" o:title=""/>
          </v:shape>
          <o:OLEObject Type="Embed" ProgID="Visio.Drawing.11" ShapeID="_x0000_i1033" DrawAspect="Content" ObjectID="_1648556611" r:id="rId25"/>
        </w:object>
      </w:r>
    </w:p>
    <w:p w14:paraId="739BEAB3"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3-9 </w:t>
      </w:r>
      <w:r w:rsidRPr="00607C1A">
        <w:rPr>
          <w:rFonts w:hint="eastAsia"/>
        </w:rPr>
        <w:t>购买商品数据流图</w:t>
      </w:r>
    </w:p>
    <w:p w14:paraId="3F87BE4D" w14:textId="77777777" w:rsidR="00CD31EE" w:rsidRPr="00607C1A" w:rsidRDefault="00CD31EE" w:rsidP="00452764">
      <w:pPr>
        <w:jc w:val="center"/>
        <w:rPr>
          <w:rFonts w:ascii="Times New Roman" w:hAnsi="Times New Roman" w:hint="eastAsia"/>
        </w:rPr>
      </w:pPr>
      <w:r w:rsidRPr="00607C1A">
        <w:rPr>
          <w:rFonts w:ascii="Times New Roman" w:hAnsi="Times New Roman"/>
        </w:rPr>
        <w:object w:dxaOrig="8847" w:dyaOrig="4064" w14:anchorId="40D709FA">
          <v:shape id="_x0000_i1034" type="#_x0000_t75" style="width:414.75pt;height:190.5pt" o:ole="">
            <v:imagedata r:id="rId26" o:title=""/>
          </v:shape>
          <o:OLEObject Type="Embed" ProgID="Visio.Drawing.11" ShapeID="_x0000_i1034" DrawAspect="Content" ObjectID="_1648556612" r:id="rId27"/>
        </w:object>
      </w:r>
    </w:p>
    <w:p w14:paraId="559C71C1"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3-10 </w:t>
      </w:r>
      <w:r w:rsidRPr="00607C1A">
        <w:rPr>
          <w:rFonts w:hint="eastAsia"/>
        </w:rPr>
        <w:t>会员订单管理数据流图</w:t>
      </w:r>
    </w:p>
    <w:p w14:paraId="6DC4D486" w14:textId="77777777" w:rsidR="00CD31EE" w:rsidRPr="00607C1A" w:rsidRDefault="00CD31EE" w:rsidP="00452764">
      <w:pPr>
        <w:jc w:val="center"/>
        <w:rPr>
          <w:rFonts w:ascii="Times New Roman" w:hAnsi="Times New Roman" w:hint="eastAsia"/>
        </w:rPr>
      </w:pPr>
      <w:r w:rsidRPr="00607C1A">
        <w:rPr>
          <w:rFonts w:ascii="Times New Roman" w:hAnsi="Times New Roman"/>
        </w:rPr>
        <w:object w:dxaOrig="7623" w:dyaOrig="3004" w14:anchorId="14A697D6">
          <v:shape id="_x0000_i1035" type="#_x0000_t75" style="width:381pt;height:150pt" o:ole="">
            <v:imagedata r:id="rId28" o:title=""/>
          </v:shape>
          <o:OLEObject Type="Embed" ProgID="Visio.Drawing.11" ShapeID="_x0000_i1035" DrawAspect="Content" ObjectID="_1648556613" r:id="rId29"/>
        </w:object>
      </w:r>
    </w:p>
    <w:p w14:paraId="331A0999"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3-11 </w:t>
      </w:r>
      <w:r w:rsidRPr="00607C1A">
        <w:rPr>
          <w:rFonts w:hint="eastAsia"/>
        </w:rPr>
        <w:t>会员个人信息设置数据流图</w:t>
      </w:r>
    </w:p>
    <w:p w14:paraId="08EF023C" w14:textId="77777777" w:rsidR="0039747D" w:rsidRPr="00607C1A" w:rsidRDefault="00CD31EE" w:rsidP="00452764">
      <w:pPr>
        <w:jc w:val="center"/>
        <w:rPr>
          <w:rFonts w:ascii="Times New Roman" w:hAnsi="Times New Roman" w:hint="eastAsia"/>
        </w:rPr>
      </w:pPr>
      <w:r w:rsidRPr="00607C1A">
        <w:rPr>
          <w:rFonts w:ascii="Times New Roman" w:hAnsi="Times New Roman"/>
        </w:rPr>
        <w:object w:dxaOrig="6296" w:dyaOrig="5526" w14:anchorId="561BA251">
          <v:shape id="_x0000_i1036" type="#_x0000_t75" style="width:315pt;height:276pt" o:ole="">
            <v:imagedata r:id="rId30" o:title=""/>
          </v:shape>
          <o:OLEObject Type="Embed" ProgID="Visio.Drawing.11" ShapeID="_x0000_i1036" DrawAspect="Content" ObjectID="_1648556614" r:id="rId31"/>
        </w:object>
      </w:r>
    </w:p>
    <w:p w14:paraId="54356E7E"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3-12 </w:t>
      </w:r>
      <w:r w:rsidRPr="00607C1A">
        <w:rPr>
          <w:rFonts w:hint="eastAsia"/>
        </w:rPr>
        <w:t>网站业务管理员商品管理数据流图</w:t>
      </w:r>
    </w:p>
    <w:p w14:paraId="20DCC88B" w14:textId="77777777" w:rsidR="002F3861" w:rsidRPr="00607C1A" w:rsidRDefault="002F3861" w:rsidP="00B90200">
      <w:pPr>
        <w:rPr>
          <w:rFonts w:ascii="Times New Roman" w:hAnsi="Times New Roman" w:hint="eastAsia"/>
        </w:rPr>
      </w:pPr>
      <w:r w:rsidRPr="00607C1A">
        <w:rPr>
          <w:rFonts w:ascii="Times New Roman" w:hAnsi="Times New Roman"/>
        </w:rPr>
        <w:object w:dxaOrig="9556" w:dyaOrig="5193" w14:anchorId="7D2ED264">
          <v:shape id="_x0000_i1037" type="#_x0000_t75" style="width:415.5pt;height:225.75pt" o:ole="">
            <v:imagedata r:id="rId32" o:title=""/>
          </v:shape>
          <o:OLEObject Type="Embed" ProgID="Visio.Drawing.11" ShapeID="_x0000_i1037" DrawAspect="Content" ObjectID="_1648556615" r:id="rId33"/>
        </w:object>
      </w:r>
    </w:p>
    <w:p w14:paraId="51063E22"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3-13</w:t>
      </w:r>
      <w:r w:rsidRPr="00607C1A">
        <w:rPr>
          <w:rFonts w:hint="eastAsia"/>
        </w:rPr>
        <w:t>网站业务管理员会员管理数据流图</w:t>
      </w:r>
    </w:p>
    <w:p w14:paraId="778A7CAF" w14:textId="77777777" w:rsidR="00686111" w:rsidRPr="00607C1A" w:rsidRDefault="00784A16" w:rsidP="00784A16">
      <w:pPr>
        <w:pStyle w:val="2"/>
        <w:spacing w:beforeLines="50" w:before="156" w:afterLines="50" w:after="156" w:line="400" w:lineRule="exact"/>
        <w:rPr>
          <w:rFonts w:ascii="Times New Roman" w:eastAsia="宋体" w:hAnsi="Times New Roman" w:hint="eastAsia"/>
        </w:rPr>
      </w:pPr>
      <w:bookmarkStart w:id="25" w:name="_Toc372017159"/>
      <w:r w:rsidRPr="00607C1A">
        <w:rPr>
          <w:rFonts w:ascii="Times New Roman" w:eastAsia="宋体" w:hAnsi="Times New Roman" w:hint="eastAsia"/>
        </w:rPr>
        <w:t>3.</w:t>
      </w:r>
      <w:r w:rsidR="003664C8">
        <w:rPr>
          <w:rFonts w:ascii="Times New Roman" w:eastAsia="宋体" w:hAnsi="Times New Roman"/>
        </w:rPr>
        <w:t>4</w:t>
      </w:r>
      <w:r w:rsidRPr="00607C1A">
        <w:rPr>
          <w:rFonts w:ascii="Times New Roman" w:eastAsia="宋体" w:hAnsi="Times New Roman" w:hint="eastAsia"/>
        </w:rPr>
        <w:t xml:space="preserve"> </w:t>
      </w:r>
      <w:r w:rsidR="00B90200" w:rsidRPr="00607C1A">
        <w:rPr>
          <w:rFonts w:ascii="Times New Roman" w:eastAsia="宋体" w:hAnsi="Times New Roman" w:hint="eastAsia"/>
        </w:rPr>
        <w:t>类图</w:t>
      </w:r>
      <w:bookmarkEnd w:id="25"/>
    </w:p>
    <w:p w14:paraId="16DE39B7" w14:textId="77777777" w:rsidR="00686111" w:rsidRPr="00607C1A" w:rsidRDefault="00686111" w:rsidP="00452764">
      <w:pPr>
        <w:ind w:firstLineChars="200" w:firstLine="420"/>
        <w:rPr>
          <w:rFonts w:ascii="Times New Roman" w:hAnsi="Times New Roman" w:hint="eastAsia"/>
        </w:rPr>
      </w:pPr>
      <w:r w:rsidRPr="00607C1A">
        <w:rPr>
          <w:rFonts w:ascii="Times New Roman"/>
        </w:rPr>
        <w:t>系统包含的实体类有客户类</w:t>
      </w:r>
      <w:r w:rsidRPr="00607C1A">
        <w:rPr>
          <w:rFonts w:ascii="Times New Roman" w:hAnsi="Times New Roman"/>
        </w:rPr>
        <w:t>(customer)</w:t>
      </w:r>
      <w:r w:rsidRPr="00607C1A">
        <w:rPr>
          <w:rFonts w:ascii="Times New Roman"/>
        </w:rPr>
        <w:t>、商品类</w:t>
      </w:r>
      <w:r w:rsidRPr="00607C1A">
        <w:rPr>
          <w:rFonts w:ascii="Times New Roman" w:hAnsi="Times New Roman"/>
        </w:rPr>
        <w:t>(good)</w:t>
      </w:r>
      <w:r w:rsidRPr="00607C1A">
        <w:rPr>
          <w:rFonts w:ascii="Times New Roman"/>
        </w:rPr>
        <w:t>、订单类</w:t>
      </w:r>
      <w:r w:rsidRPr="00607C1A">
        <w:rPr>
          <w:rFonts w:ascii="Times New Roman" w:hAnsi="Times New Roman"/>
        </w:rPr>
        <w:t>(order)</w:t>
      </w:r>
      <w:r w:rsidRPr="00607C1A">
        <w:rPr>
          <w:rFonts w:ascii="Times New Roman"/>
        </w:rPr>
        <w:t>、订单细节类</w:t>
      </w:r>
      <w:r w:rsidRPr="00607C1A">
        <w:rPr>
          <w:rFonts w:ascii="Times New Roman" w:hAnsi="Times New Roman"/>
        </w:rPr>
        <w:t>(</w:t>
      </w:r>
      <w:proofErr w:type="spellStart"/>
      <w:r w:rsidRPr="00607C1A">
        <w:rPr>
          <w:rFonts w:ascii="Times New Roman" w:hAnsi="Times New Roman"/>
        </w:rPr>
        <w:t>ordertail</w:t>
      </w:r>
      <w:proofErr w:type="spellEnd"/>
      <w:r w:rsidRPr="00607C1A">
        <w:rPr>
          <w:rFonts w:ascii="Times New Roman" w:hAnsi="Times New Roman"/>
        </w:rPr>
        <w:t>)</w:t>
      </w:r>
      <w:r w:rsidRPr="00607C1A">
        <w:rPr>
          <w:rFonts w:ascii="Times New Roman"/>
        </w:rPr>
        <w:t>、购物车类</w:t>
      </w:r>
      <w:r w:rsidRPr="00607C1A">
        <w:rPr>
          <w:rFonts w:ascii="Times New Roman" w:hAnsi="Times New Roman"/>
        </w:rPr>
        <w:t>(</w:t>
      </w:r>
      <w:proofErr w:type="spellStart"/>
      <w:r w:rsidRPr="00607C1A">
        <w:rPr>
          <w:rFonts w:ascii="Times New Roman" w:hAnsi="Times New Roman"/>
        </w:rPr>
        <w:t>CartBean</w:t>
      </w:r>
      <w:proofErr w:type="spellEnd"/>
      <w:r w:rsidRPr="00607C1A">
        <w:rPr>
          <w:rFonts w:ascii="Times New Roman" w:hAnsi="Times New Roman"/>
        </w:rPr>
        <w:t>)</w:t>
      </w:r>
      <w:r w:rsidRPr="00607C1A">
        <w:rPr>
          <w:rFonts w:ascii="Times New Roman"/>
        </w:rPr>
        <w:t>、</w:t>
      </w:r>
      <w:proofErr w:type="gramStart"/>
      <w:r w:rsidRPr="00607C1A">
        <w:rPr>
          <w:rFonts w:ascii="Times New Roman"/>
        </w:rPr>
        <w:t>留言单类</w:t>
      </w:r>
      <w:proofErr w:type="gramEnd"/>
      <w:r w:rsidRPr="00607C1A">
        <w:rPr>
          <w:rFonts w:ascii="Times New Roman" w:hAnsi="Times New Roman"/>
        </w:rPr>
        <w:t>(</w:t>
      </w:r>
      <w:proofErr w:type="spellStart"/>
      <w:r w:rsidRPr="00607C1A">
        <w:rPr>
          <w:rFonts w:ascii="Times New Roman" w:hAnsi="Times New Roman"/>
        </w:rPr>
        <w:t>leavewords</w:t>
      </w:r>
      <w:proofErr w:type="spellEnd"/>
      <w:r w:rsidRPr="00607C1A">
        <w:rPr>
          <w:rFonts w:ascii="Times New Roman" w:hAnsi="Times New Roman"/>
        </w:rPr>
        <w:t>)</w:t>
      </w:r>
      <w:r w:rsidRPr="00607C1A">
        <w:rPr>
          <w:rFonts w:ascii="Times New Roman"/>
        </w:rPr>
        <w:t>，包含的边界类有购物车的物品表单</w:t>
      </w:r>
      <w:r w:rsidRPr="00607C1A">
        <w:rPr>
          <w:rFonts w:ascii="Times New Roman" w:hAnsi="Times New Roman"/>
        </w:rPr>
        <w:t>(</w:t>
      </w:r>
      <w:proofErr w:type="spellStart"/>
      <w:r w:rsidRPr="00607C1A">
        <w:rPr>
          <w:rFonts w:ascii="Times New Roman" w:hAnsi="Times New Roman"/>
        </w:rPr>
        <w:t>shoppingchart</w:t>
      </w:r>
      <w:proofErr w:type="spellEnd"/>
      <w:r w:rsidRPr="00607C1A">
        <w:rPr>
          <w:rFonts w:ascii="Times New Roman" w:hAnsi="Times New Roman"/>
        </w:rPr>
        <w:t>)</w:t>
      </w:r>
      <w:r w:rsidRPr="00607C1A">
        <w:rPr>
          <w:rFonts w:ascii="Times New Roman"/>
        </w:rPr>
        <w:t>、留言表单类</w:t>
      </w:r>
      <w:r w:rsidRPr="00607C1A">
        <w:rPr>
          <w:rFonts w:ascii="Times New Roman" w:hAnsi="Times New Roman"/>
        </w:rPr>
        <w:t>(</w:t>
      </w:r>
      <w:proofErr w:type="spellStart"/>
      <w:r w:rsidRPr="00607C1A">
        <w:rPr>
          <w:rFonts w:ascii="Times New Roman" w:hAnsi="Times New Roman"/>
        </w:rPr>
        <w:t>leavewordstable</w:t>
      </w:r>
      <w:proofErr w:type="spellEnd"/>
      <w:r w:rsidRPr="00607C1A">
        <w:rPr>
          <w:rFonts w:ascii="Times New Roman" w:hAnsi="Times New Roman"/>
        </w:rPr>
        <w:t>)</w:t>
      </w:r>
      <w:r w:rsidRPr="00607C1A">
        <w:rPr>
          <w:rFonts w:ascii="Times New Roman"/>
        </w:rPr>
        <w:t>、</w:t>
      </w:r>
      <w:proofErr w:type="gramStart"/>
      <w:r w:rsidRPr="00607C1A">
        <w:rPr>
          <w:rFonts w:ascii="Times New Roman"/>
        </w:rPr>
        <w:t>注册表单类</w:t>
      </w:r>
      <w:proofErr w:type="gramEnd"/>
      <w:r w:rsidRPr="00607C1A">
        <w:rPr>
          <w:rFonts w:ascii="Times New Roman" w:hAnsi="Times New Roman"/>
        </w:rPr>
        <w:t>(</w:t>
      </w:r>
      <w:proofErr w:type="spellStart"/>
      <w:r w:rsidRPr="00607C1A">
        <w:rPr>
          <w:rFonts w:ascii="Times New Roman" w:hAnsi="Times New Roman"/>
        </w:rPr>
        <w:t>registetable</w:t>
      </w:r>
      <w:proofErr w:type="spellEnd"/>
      <w:r w:rsidRPr="00607C1A">
        <w:rPr>
          <w:rFonts w:ascii="Times New Roman" w:hAnsi="Times New Roman"/>
        </w:rPr>
        <w:t>)</w:t>
      </w:r>
      <w:r w:rsidRPr="00607C1A">
        <w:rPr>
          <w:rFonts w:ascii="Times New Roman"/>
        </w:rPr>
        <w:t>、登录表单类</w:t>
      </w:r>
      <w:r w:rsidRPr="00607C1A">
        <w:rPr>
          <w:rFonts w:ascii="Times New Roman" w:hAnsi="Times New Roman"/>
        </w:rPr>
        <w:t>(</w:t>
      </w:r>
      <w:proofErr w:type="spellStart"/>
      <w:r w:rsidRPr="00607C1A">
        <w:rPr>
          <w:rFonts w:ascii="Times New Roman" w:hAnsi="Times New Roman"/>
        </w:rPr>
        <w:t>logintable</w:t>
      </w:r>
      <w:proofErr w:type="spellEnd"/>
      <w:r w:rsidRPr="00607C1A">
        <w:rPr>
          <w:rFonts w:ascii="Times New Roman" w:hAnsi="Times New Roman"/>
        </w:rPr>
        <w:t>)</w:t>
      </w:r>
      <w:r w:rsidRPr="00607C1A">
        <w:rPr>
          <w:rFonts w:ascii="Times New Roman"/>
        </w:rPr>
        <w:t>、订单表单类</w:t>
      </w:r>
      <w:r w:rsidRPr="00607C1A">
        <w:rPr>
          <w:rFonts w:ascii="Times New Roman" w:hAnsi="Times New Roman"/>
        </w:rPr>
        <w:t>(</w:t>
      </w:r>
      <w:proofErr w:type="spellStart"/>
      <w:r w:rsidRPr="00607C1A">
        <w:rPr>
          <w:rFonts w:ascii="Times New Roman" w:hAnsi="Times New Roman"/>
        </w:rPr>
        <w:t>ordertable</w:t>
      </w:r>
      <w:proofErr w:type="spellEnd"/>
      <w:r w:rsidRPr="00607C1A">
        <w:rPr>
          <w:rFonts w:ascii="Times New Roman" w:hAnsi="Times New Roman"/>
        </w:rPr>
        <w:t>)</w:t>
      </w:r>
      <w:r w:rsidRPr="00607C1A">
        <w:rPr>
          <w:rFonts w:ascii="Times New Roman"/>
        </w:rPr>
        <w:t>，包含的控制类有购物类</w:t>
      </w:r>
      <w:r w:rsidRPr="00607C1A">
        <w:rPr>
          <w:rFonts w:ascii="Times New Roman" w:hAnsi="Times New Roman"/>
        </w:rPr>
        <w:t>(shopping)</w:t>
      </w:r>
      <w:r w:rsidRPr="00607C1A">
        <w:rPr>
          <w:rFonts w:ascii="Times New Roman"/>
        </w:rPr>
        <w:t>、注册类</w:t>
      </w:r>
      <w:r w:rsidRPr="00607C1A">
        <w:rPr>
          <w:rFonts w:ascii="Times New Roman" w:hAnsi="Times New Roman"/>
        </w:rPr>
        <w:t>(</w:t>
      </w:r>
      <w:proofErr w:type="spellStart"/>
      <w:r w:rsidRPr="00607C1A">
        <w:rPr>
          <w:rFonts w:ascii="Times New Roman" w:hAnsi="Times New Roman"/>
        </w:rPr>
        <w:t>regist</w:t>
      </w:r>
      <w:proofErr w:type="spellEnd"/>
      <w:r w:rsidRPr="00607C1A">
        <w:rPr>
          <w:rFonts w:ascii="Times New Roman" w:hAnsi="Times New Roman"/>
        </w:rPr>
        <w:t>)</w:t>
      </w:r>
      <w:r w:rsidRPr="00607C1A">
        <w:rPr>
          <w:rFonts w:ascii="Times New Roman"/>
        </w:rPr>
        <w:t>、登录类</w:t>
      </w:r>
      <w:r w:rsidRPr="00607C1A">
        <w:rPr>
          <w:rFonts w:ascii="Times New Roman" w:hAnsi="Times New Roman"/>
        </w:rPr>
        <w:t>(login)</w:t>
      </w:r>
      <w:r w:rsidRPr="00607C1A">
        <w:rPr>
          <w:rFonts w:ascii="Times New Roman"/>
        </w:rPr>
        <w:t>、留言类</w:t>
      </w:r>
      <w:r w:rsidRPr="00607C1A">
        <w:rPr>
          <w:rFonts w:ascii="Times New Roman" w:hAnsi="Times New Roman"/>
        </w:rPr>
        <w:t>(</w:t>
      </w:r>
      <w:proofErr w:type="spellStart"/>
      <w:r w:rsidRPr="00607C1A">
        <w:rPr>
          <w:rFonts w:ascii="Times New Roman" w:hAnsi="Times New Roman"/>
        </w:rPr>
        <w:t>leaveword</w:t>
      </w:r>
      <w:proofErr w:type="spellEnd"/>
      <w:r w:rsidRPr="00607C1A">
        <w:rPr>
          <w:rFonts w:ascii="Times New Roman" w:hAnsi="Times New Roman"/>
        </w:rPr>
        <w:t>)</w:t>
      </w:r>
    </w:p>
    <w:p w14:paraId="6658E9EF" w14:textId="77777777" w:rsidR="00784A16" w:rsidRPr="00607C1A" w:rsidRDefault="00686111" w:rsidP="003E377A">
      <w:pPr>
        <w:pStyle w:val="a8"/>
        <w:jc w:val="center"/>
        <w:rPr>
          <w:rFonts w:ascii="Times New Roman" w:hAnsi="Times New Roman" w:hint="eastAsia"/>
        </w:rPr>
      </w:pPr>
      <w:r w:rsidRPr="00607C1A">
        <w:rPr>
          <w:rFonts w:ascii="Times New Roman" w:hAnsi="Times New Roman"/>
        </w:rPr>
        <w:fldChar w:fldCharType="begin"/>
      </w:r>
      <w:r w:rsidRPr="00607C1A">
        <w:rPr>
          <w:rFonts w:ascii="Times New Roman" w:hAnsi="Times New Roman"/>
        </w:rPr>
        <w:instrText xml:space="preserve"> INCLUDEPICTURE "http://hiphotos.baidu.com/v%B5%C4%D0%FD%C2%C9/pic/item/d8182217e81dbd7021a4e93b.jpg" \* MERGEFORMATINET </w:instrText>
      </w:r>
      <w:r w:rsidRPr="00607C1A">
        <w:rPr>
          <w:rFonts w:ascii="Times New Roman" w:hAnsi="Times New Roman"/>
        </w:rPr>
        <w:fldChar w:fldCharType="separate"/>
      </w:r>
      <w:r w:rsidR="00D86040" w:rsidRPr="00607C1A">
        <w:rPr>
          <w:rFonts w:ascii="Times New Roman" w:hAnsi="Times New Roman"/>
        </w:rPr>
        <w:pict w14:anchorId="084A45C9">
          <v:shape id="_x0000_i1038" type="#_x0000_t75" style="width:406.5pt;height:239.25pt">
            <v:imagedata r:id="rId34" r:href="rId35"/>
          </v:shape>
        </w:pict>
      </w:r>
      <w:r w:rsidRPr="00607C1A">
        <w:rPr>
          <w:rFonts w:ascii="Times New Roman" w:hAnsi="Times New Roman"/>
        </w:rPr>
        <w:fldChar w:fldCharType="end"/>
      </w:r>
    </w:p>
    <w:p w14:paraId="7C136876"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3-17 </w:t>
      </w:r>
      <w:r w:rsidRPr="00607C1A">
        <w:rPr>
          <w:rFonts w:hint="eastAsia"/>
        </w:rPr>
        <w:t>系统总体类图</w:t>
      </w:r>
    </w:p>
    <w:p w14:paraId="0F9B73A0" w14:textId="77777777" w:rsidR="00452764" w:rsidRPr="00607C1A" w:rsidRDefault="00D86040" w:rsidP="00607C1A">
      <w:pPr>
        <w:pStyle w:val="a8"/>
        <w:jc w:val="center"/>
        <w:rPr>
          <w:rFonts w:ascii="Times New Roman" w:hAnsi="Times New Roman" w:hint="eastAsia"/>
        </w:rPr>
      </w:pPr>
      <w:r>
        <w:rPr>
          <w:rFonts w:ascii="Times New Roman" w:hAnsi="Times New Roman" w:hint="eastAsia"/>
        </w:rPr>
        <w:lastRenderedPageBreak/>
        <w:pict w14:anchorId="2463E273">
          <v:shape id="_x0000_i1039" type="#_x0000_t75" style="width:372.75pt;height:300pt">
            <v:imagedata r:id="rId36" o:title=""/>
          </v:shape>
        </w:pict>
      </w:r>
    </w:p>
    <w:p w14:paraId="59AF853C" w14:textId="77777777" w:rsidR="00452764" w:rsidRPr="00607C1A" w:rsidRDefault="00452764" w:rsidP="003E377A">
      <w:pPr>
        <w:pStyle w:val="aa"/>
        <w:spacing w:before="156" w:after="156"/>
        <w:rPr>
          <w:rFonts w:hint="eastAsia"/>
        </w:rPr>
      </w:pPr>
      <w:r w:rsidRPr="00607C1A">
        <w:rPr>
          <w:rFonts w:hint="eastAsia"/>
        </w:rPr>
        <w:t>图</w:t>
      </w:r>
      <w:r w:rsidRPr="00607C1A">
        <w:rPr>
          <w:rFonts w:hint="eastAsia"/>
        </w:rPr>
        <w:t xml:space="preserve">3-18 </w:t>
      </w:r>
      <w:r w:rsidR="00607C1A" w:rsidRPr="00607C1A">
        <w:rPr>
          <w:rFonts w:hint="eastAsia"/>
        </w:rPr>
        <w:t>顾客购买商品类图</w:t>
      </w:r>
    </w:p>
    <w:p w14:paraId="3D972CE8" w14:textId="77777777" w:rsidR="00686111" w:rsidRPr="003E377A" w:rsidRDefault="00784A16" w:rsidP="003E377A">
      <w:pPr>
        <w:pStyle w:val="2"/>
        <w:spacing w:beforeLines="50" w:before="156" w:afterLines="50" w:after="156" w:line="400" w:lineRule="exact"/>
        <w:rPr>
          <w:rFonts w:ascii="Times New Roman" w:eastAsia="宋体" w:hAnsi="Times New Roman"/>
        </w:rPr>
      </w:pPr>
      <w:bookmarkStart w:id="26" w:name="_Toc372017160"/>
      <w:r w:rsidRPr="003E377A">
        <w:rPr>
          <w:rFonts w:ascii="Times New Roman" w:eastAsia="宋体" w:hAnsi="Times New Roman" w:hint="eastAsia"/>
        </w:rPr>
        <w:t>3.</w:t>
      </w:r>
      <w:r w:rsidR="003664C8">
        <w:rPr>
          <w:rFonts w:ascii="Times New Roman" w:eastAsia="宋体" w:hAnsi="Times New Roman"/>
        </w:rPr>
        <w:t>5</w:t>
      </w:r>
      <w:bookmarkEnd w:id="26"/>
      <w:r w:rsidR="003664C8">
        <w:rPr>
          <w:rFonts w:ascii="Times New Roman" w:eastAsia="宋体" w:hAnsi="Times New Roman"/>
        </w:rPr>
        <w:t xml:space="preserve">  </w:t>
      </w:r>
      <w:r w:rsidR="003664C8">
        <w:rPr>
          <w:rFonts w:ascii="Times New Roman" w:eastAsia="宋体" w:hAnsi="Times New Roman" w:hint="eastAsia"/>
        </w:rPr>
        <w:t>部分流程介绍</w:t>
      </w:r>
    </w:p>
    <w:p w14:paraId="6BA29F83" w14:textId="77777777" w:rsidR="00686111" w:rsidRPr="00607C1A" w:rsidRDefault="00686111" w:rsidP="00D859F9">
      <w:pPr>
        <w:rPr>
          <w:rFonts w:ascii="Times New Roman" w:hAnsi="Times New Roman"/>
        </w:rPr>
      </w:pPr>
      <w:r w:rsidRPr="00607C1A">
        <w:rPr>
          <w:rFonts w:ascii="Times New Roman"/>
        </w:rPr>
        <w:t>（</w:t>
      </w:r>
      <w:r w:rsidRPr="00607C1A">
        <w:rPr>
          <w:rFonts w:ascii="Times New Roman" w:hAnsi="Times New Roman"/>
        </w:rPr>
        <w:t>1</w:t>
      </w:r>
      <w:r w:rsidRPr="00607C1A">
        <w:rPr>
          <w:rFonts w:ascii="Times New Roman"/>
        </w:rPr>
        <w:t>）会员下订单</w:t>
      </w:r>
    </w:p>
    <w:p w14:paraId="58CE5F9F" w14:textId="77777777" w:rsidR="00686111" w:rsidRPr="00607C1A" w:rsidRDefault="00686111" w:rsidP="00452764">
      <w:pPr>
        <w:ind w:firstLineChars="200" w:firstLine="420"/>
        <w:rPr>
          <w:rFonts w:ascii="Times New Roman" w:hAnsi="Times New Roman"/>
        </w:rPr>
      </w:pPr>
      <w:r w:rsidRPr="00607C1A">
        <w:rPr>
          <w:rFonts w:ascii="Times New Roman"/>
        </w:rPr>
        <w:t>该用例是客户端下在客户登录后可以浏览上架的商品，并能搜索相应的商品，根据需要选择商品并下订单，该用例的流程如下：</w:t>
      </w:r>
    </w:p>
    <w:p w14:paraId="00373A7F"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t>(1)</w:t>
      </w:r>
      <w:r w:rsidRPr="00607C1A">
        <w:rPr>
          <w:rFonts w:ascii="Times New Roman"/>
        </w:rPr>
        <w:t>用户指定相应的商品种类进行搜索，得到相应的商品信息；</w:t>
      </w:r>
    </w:p>
    <w:p w14:paraId="61CBC48B"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t>(2)</w:t>
      </w:r>
      <w:r w:rsidRPr="00607C1A">
        <w:rPr>
          <w:rFonts w:ascii="Times New Roman"/>
        </w:rPr>
        <w:t>选中自己需要的商品并选择其定购的数量放入购物车；</w:t>
      </w:r>
    </w:p>
    <w:p w14:paraId="6140015B"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t>(3)</w:t>
      </w:r>
      <w:r w:rsidRPr="00607C1A">
        <w:rPr>
          <w:rFonts w:ascii="Times New Roman"/>
        </w:rPr>
        <w:t>提交下订单请求，系统检查用户是否登录，若用户未登录转</w:t>
      </w:r>
      <w:r w:rsidRPr="00607C1A">
        <w:rPr>
          <w:rFonts w:ascii="Times New Roman" w:hAnsi="Times New Roman"/>
        </w:rPr>
        <w:t>(4)</w:t>
      </w:r>
      <w:r w:rsidRPr="00607C1A">
        <w:rPr>
          <w:rFonts w:ascii="Times New Roman"/>
        </w:rPr>
        <w:t>，否则返回个人信息由用户确认，转</w:t>
      </w:r>
      <w:r w:rsidRPr="00607C1A">
        <w:rPr>
          <w:rFonts w:ascii="Times New Roman" w:hAnsi="Times New Roman"/>
        </w:rPr>
        <w:t>(5);</w:t>
      </w:r>
    </w:p>
    <w:p w14:paraId="6F80E7C2"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t>(4)</w:t>
      </w:r>
      <w:r w:rsidRPr="00607C1A">
        <w:rPr>
          <w:rFonts w:ascii="Times New Roman"/>
        </w:rPr>
        <w:t>用户登录系统，重新进入购物车页面，转</w:t>
      </w:r>
      <w:r w:rsidRPr="00607C1A">
        <w:rPr>
          <w:rFonts w:ascii="Times New Roman" w:hAnsi="Times New Roman"/>
        </w:rPr>
        <w:t>(3)</w:t>
      </w:r>
    </w:p>
    <w:p w14:paraId="3F47E64D"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t>(5)</w:t>
      </w:r>
      <w:r w:rsidRPr="00607C1A">
        <w:rPr>
          <w:rFonts w:ascii="Times New Roman"/>
        </w:rPr>
        <w:t>顾客确认自己的信息后，由系统数据库记录订单信息及订单的细节更新订单表和订单细节表；</w:t>
      </w:r>
    </w:p>
    <w:p w14:paraId="445AF64F"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t>(6)</w:t>
      </w:r>
      <w:r w:rsidRPr="00607C1A">
        <w:rPr>
          <w:rFonts w:ascii="Times New Roman"/>
        </w:rPr>
        <w:t>数据库更新成功后，返回顾客下订单成功的消息。</w:t>
      </w:r>
    </w:p>
    <w:p w14:paraId="70A80279" w14:textId="77777777" w:rsidR="00686111" w:rsidRPr="00607C1A" w:rsidRDefault="00686111" w:rsidP="00452764">
      <w:pPr>
        <w:ind w:firstLineChars="200" w:firstLine="420"/>
        <w:rPr>
          <w:rFonts w:ascii="Times New Roman" w:hAnsi="Times New Roman"/>
        </w:rPr>
      </w:pPr>
      <w:r w:rsidRPr="00607C1A">
        <w:rPr>
          <w:rFonts w:ascii="Times New Roman"/>
        </w:rPr>
        <w:t>顺序图如图</w:t>
      </w:r>
    </w:p>
    <w:p w14:paraId="7873CA9F"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lastRenderedPageBreak/>
        <w:fldChar w:fldCharType="begin"/>
      </w:r>
      <w:r w:rsidRPr="00607C1A">
        <w:rPr>
          <w:rFonts w:ascii="Times New Roman" w:hAnsi="Times New Roman"/>
        </w:rPr>
        <w:instrText xml:space="preserve"> INCLUDEPICTURE "http://hiphotos.baidu.com/v%B5%C4%D0%FD%C2%C9/pic/item/c2309c1e40786530314e150f.jpg" \* MERGEFORMATINET </w:instrText>
      </w:r>
      <w:r w:rsidRPr="00607C1A">
        <w:rPr>
          <w:rFonts w:ascii="Times New Roman" w:hAnsi="Times New Roman"/>
        </w:rPr>
        <w:fldChar w:fldCharType="separate"/>
      </w:r>
      <w:r w:rsidRPr="00607C1A">
        <w:rPr>
          <w:rFonts w:ascii="Times New Roman" w:hAnsi="Times New Roman"/>
        </w:rPr>
        <w:pict w14:anchorId="26F3129F">
          <v:shape id="_x0000_i1040" type="#_x0000_t75" style="width:453pt;height:594.75pt">
            <v:imagedata r:id="rId37" r:href="rId38"/>
          </v:shape>
        </w:pict>
      </w:r>
      <w:r w:rsidRPr="00607C1A">
        <w:rPr>
          <w:rFonts w:ascii="Times New Roman" w:hAnsi="Times New Roman"/>
        </w:rPr>
        <w:fldChar w:fldCharType="end"/>
      </w:r>
      <w:r w:rsidRPr="00607C1A">
        <w:rPr>
          <w:rFonts w:ascii="Times New Roman"/>
        </w:rPr>
        <w:t>（</w:t>
      </w:r>
      <w:r w:rsidRPr="00607C1A">
        <w:rPr>
          <w:rFonts w:ascii="Times New Roman" w:hAnsi="Times New Roman"/>
        </w:rPr>
        <w:t>2</w:t>
      </w:r>
      <w:r w:rsidRPr="00607C1A">
        <w:rPr>
          <w:rFonts w:ascii="Times New Roman"/>
        </w:rPr>
        <w:t>）会员留言</w:t>
      </w:r>
    </w:p>
    <w:p w14:paraId="0D3140E8" w14:textId="77777777" w:rsidR="00607C1A" w:rsidRPr="00607C1A" w:rsidRDefault="00686111" w:rsidP="00607C1A">
      <w:pPr>
        <w:ind w:firstLineChars="200" w:firstLine="420"/>
        <w:rPr>
          <w:rFonts w:ascii="Times New Roman" w:hAnsi="Times New Roman" w:hint="eastAsia"/>
        </w:rPr>
      </w:pPr>
      <w:r w:rsidRPr="00607C1A">
        <w:rPr>
          <w:rFonts w:ascii="Times New Roman"/>
        </w:rPr>
        <w:t>该用例是客户可以通过留言板向服务人员询问相关的情况，并等待有关的工作人员给予答复，该用例执行的流程如下：</w:t>
      </w:r>
    </w:p>
    <w:p w14:paraId="3593C399" w14:textId="77777777" w:rsidR="00607C1A" w:rsidRPr="00607C1A" w:rsidRDefault="00607C1A" w:rsidP="00607C1A">
      <w:pPr>
        <w:ind w:firstLineChars="200" w:firstLine="420"/>
        <w:rPr>
          <w:rFonts w:ascii="Times New Roman" w:hAnsi="Times New Roman" w:hint="eastAsia"/>
        </w:rPr>
      </w:pPr>
      <w:r w:rsidRPr="00607C1A">
        <w:rPr>
          <w:rFonts w:ascii="Times New Roman" w:hint="eastAsia"/>
        </w:rPr>
        <w:t>（</w:t>
      </w:r>
      <w:r w:rsidRPr="00607C1A">
        <w:rPr>
          <w:rFonts w:ascii="Times New Roman" w:hAnsi="Times New Roman" w:hint="eastAsia"/>
        </w:rPr>
        <w:t>1</w:t>
      </w:r>
      <w:r w:rsidRPr="00607C1A">
        <w:rPr>
          <w:rFonts w:ascii="Times New Roman" w:hint="eastAsia"/>
        </w:rPr>
        <w:t>）</w:t>
      </w:r>
      <w:r w:rsidR="00686111" w:rsidRPr="00607C1A">
        <w:rPr>
          <w:rFonts w:ascii="Times New Roman"/>
        </w:rPr>
        <w:t>用户提交留言的请求，系统检查用户是否登录本系统，若登录，由系统返回留言界面，转</w:t>
      </w:r>
      <w:r w:rsidR="00686111" w:rsidRPr="00607C1A">
        <w:rPr>
          <w:rFonts w:ascii="Times New Roman" w:hAnsi="Times New Roman"/>
        </w:rPr>
        <w:t>(3),</w:t>
      </w:r>
      <w:r w:rsidR="00686111" w:rsidRPr="00607C1A">
        <w:rPr>
          <w:rFonts w:ascii="Times New Roman"/>
        </w:rPr>
        <w:t>否则</w:t>
      </w:r>
      <w:r w:rsidR="00686111" w:rsidRPr="00607C1A">
        <w:rPr>
          <w:rFonts w:ascii="Times New Roman" w:hAnsi="Times New Roman"/>
        </w:rPr>
        <w:t>,</w:t>
      </w:r>
      <w:r w:rsidR="00686111" w:rsidRPr="00607C1A">
        <w:rPr>
          <w:rFonts w:ascii="Times New Roman"/>
        </w:rPr>
        <w:t>进入提示登录页面，转</w:t>
      </w:r>
      <w:r w:rsidR="00686111" w:rsidRPr="00607C1A">
        <w:rPr>
          <w:rFonts w:ascii="Times New Roman" w:hAnsi="Times New Roman"/>
        </w:rPr>
        <w:t>(2)</w:t>
      </w:r>
      <w:r w:rsidR="00686111" w:rsidRPr="00607C1A">
        <w:rPr>
          <w:rFonts w:ascii="Times New Roman"/>
        </w:rPr>
        <w:t>；</w:t>
      </w:r>
    </w:p>
    <w:p w14:paraId="00C38AB8" w14:textId="77777777" w:rsidR="00607C1A" w:rsidRPr="00607C1A" w:rsidRDefault="00607C1A" w:rsidP="00607C1A">
      <w:pPr>
        <w:ind w:firstLineChars="200" w:firstLine="420"/>
        <w:rPr>
          <w:rFonts w:ascii="Times New Roman" w:hAnsi="Times New Roman" w:hint="eastAsia"/>
        </w:rPr>
      </w:pPr>
      <w:r w:rsidRPr="00607C1A">
        <w:rPr>
          <w:rFonts w:ascii="Times New Roman" w:hint="eastAsia"/>
        </w:rPr>
        <w:lastRenderedPageBreak/>
        <w:t>（</w:t>
      </w:r>
      <w:r w:rsidRPr="00607C1A">
        <w:rPr>
          <w:rFonts w:ascii="Times New Roman" w:hAnsi="Times New Roman" w:hint="eastAsia"/>
        </w:rPr>
        <w:t>2</w:t>
      </w:r>
      <w:r w:rsidRPr="00607C1A">
        <w:rPr>
          <w:rFonts w:ascii="Times New Roman" w:hint="eastAsia"/>
        </w:rPr>
        <w:t>）</w:t>
      </w:r>
      <w:r w:rsidR="00686111" w:rsidRPr="00607C1A">
        <w:rPr>
          <w:rFonts w:ascii="Times New Roman"/>
        </w:rPr>
        <w:t>用户登录系统，转</w:t>
      </w:r>
      <w:r w:rsidR="00686111" w:rsidRPr="00607C1A">
        <w:rPr>
          <w:rFonts w:ascii="Times New Roman" w:hAnsi="Times New Roman"/>
        </w:rPr>
        <w:t>(1)</w:t>
      </w:r>
      <w:r w:rsidRPr="00607C1A">
        <w:rPr>
          <w:rFonts w:ascii="Times New Roman" w:hAnsi="Times New Roman" w:hint="eastAsia"/>
        </w:rPr>
        <w:t>;</w:t>
      </w:r>
    </w:p>
    <w:p w14:paraId="68AD68EB" w14:textId="77777777" w:rsidR="00607C1A" w:rsidRPr="00607C1A" w:rsidRDefault="00607C1A" w:rsidP="00607C1A">
      <w:pPr>
        <w:ind w:firstLineChars="200" w:firstLine="420"/>
        <w:rPr>
          <w:rFonts w:ascii="Times New Roman" w:hAnsi="Times New Roman" w:hint="eastAsia"/>
        </w:rPr>
      </w:pPr>
      <w:r w:rsidRPr="00607C1A">
        <w:rPr>
          <w:rFonts w:ascii="Times New Roman" w:hint="eastAsia"/>
        </w:rPr>
        <w:t>（</w:t>
      </w:r>
      <w:r w:rsidRPr="00607C1A">
        <w:rPr>
          <w:rFonts w:ascii="Times New Roman" w:hAnsi="Times New Roman" w:hint="eastAsia"/>
        </w:rPr>
        <w:t>3</w:t>
      </w:r>
      <w:r w:rsidRPr="00607C1A">
        <w:rPr>
          <w:rFonts w:ascii="Times New Roman" w:hint="eastAsia"/>
        </w:rPr>
        <w:t>）</w:t>
      </w:r>
      <w:r w:rsidR="00686111" w:rsidRPr="00607C1A">
        <w:rPr>
          <w:rFonts w:ascii="Times New Roman"/>
        </w:rPr>
        <w:t>用户填写并提交留言信息；</w:t>
      </w:r>
    </w:p>
    <w:p w14:paraId="5F9EE26D" w14:textId="77777777" w:rsidR="00686111" w:rsidRPr="00607C1A" w:rsidRDefault="00607C1A" w:rsidP="00607C1A">
      <w:pPr>
        <w:ind w:firstLineChars="200" w:firstLine="420"/>
        <w:rPr>
          <w:rFonts w:ascii="Times New Roman" w:hAnsi="Times New Roman"/>
        </w:rPr>
      </w:pPr>
      <w:r w:rsidRPr="00607C1A">
        <w:rPr>
          <w:rFonts w:ascii="Times New Roman" w:hint="eastAsia"/>
        </w:rPr>
        <w:t>（</w:t>
      </w:r>
      <w:r w:rsidRPr="00607C1A">
        <w:rPr>
          <w:rFonts w:ascii="Times New Roman" w:hAnsi="Times New Roman" w:hint="eastAsia"/>
        </w:rPr>
        <w:t>4</w:t>
      </w:r>
      <w:r w:rsidRPr="00607C1A">
        <w:rPr>
          <w:rFonts w:ascii="Times New Roman" w:hint="eastAsia"/>
        </w:rPr>
        <w:t>）</w:t>
      </w:r>
      <w:r w:rsidR="00686111" w:rsidRPr="00607C1A">
        <w:rPr>
          <w:rFonts w:ascii="Times New Roman"/>
        </w:rPr>
        <w:t>由系统更新数据库中的留言信息表；</w:t>
      </w:r>
    </w:p>
    <w:p w14:paraId="6D6159D8" w14:textId="77777777" w:rsidR="00686111" w:rsidRPr="00607C1A" w:rsidRDefault="00607C1A" w:rsidP="00452764">
      <w:pPr>
        <w:ind w:firstLineChars="200" w:firstLine="420"/>
        <w:rPr>
          <w:rFonts w:ascii="Times New Roman" w:hAnsi="Times New Roman"/>
        </w:rPr>
      </w:pPr>
      <w:r w:rsidRPr="00607C1A">
        <w:rPr>
          <w:rFonts w:ascii="Times New Roman" w:hint="eastAsia"/>
        </w:rPr>
        <w:t>（</w:t>
      </w:r>
      <w:r w:rsidRPr="00607C1A">
        <w:rPr>
          <w:rFonts w:ascii="Times New Roman" w:hAnsi="Times New Roman" w:hint="eastAsia"/>
        </w:rPr>
        <w:t>5</w:t>
      </w:r>
      <w:r w:rsidRPr="00607C1A">
        <w:rPr>
          <w:rFonts w:ascii="Times New Roman" w:hint="eastAsia"/>
        </w:rPr>
        <w:t>）</w:t>
      </w:r>
      <w:r w:rsidR="00686111" w:rsidRPr="00607C1A">
        <w:rPr>
          <w:rFonts w:ascii="Times New Roman"/>
        </w:rPr>
        <w:t>数据库返回数据添加成功的消息，系统将留言信息返回给顾客。</w:t>
      </w:r>
    </w:p>
    <w:p w14:paraId="4AC0A309" w14:textId="77777777" w:rsidR="00686111" w:rsidRPr="00607C1A" w:rsidRDefault="00686111" w:rsidP="00452764">
      <w:pPr>
        <w:ind w:firstLineChars="200" w:firstLine="420"/>
        <w:rPr>
          <w:rFonts w:ascii="Times New Roman" w:hAnsi="Times New Roman"/>
        </w:rPr>
      </w:pPr>
      <w:r w:rsidRPr="00607C1A">
        <w:rPr>
          <w:rFonts w:ascii="Times New Roman"/>
        </w:rPr>
        <w:t>正常执行的顺序图如图</w:t>
      </w:r>
    </w:p>
    <w:p w14:paraId="5B3B7BF1" w14:textId="77777777" w:rsidR="00686111" w:rsidRPr="00607C1A" w:rsidRDefault="00686111" w:rsidP="00452764">
      <w:pPr>
        <w:ind w:firstLineChars="200" w:firstLine="420"/>
        <w:rPr>
          <w:rFonts w:ascii="Times New Roman" w:hAnsi="Times New Roman"/>
        </w:rPr>
      </w:pPr>
      <w:r w:rsidRPr="00607C1A">
        <w:rPr>
          <w:rFonts w:ascii="Times New Roman" w:hAnsi="Times New Roman"/>
        </w:rPr>
        <w:fldChar w:fldCharType="begin"/>
      </w:r>
      <w:r w:rsidRPr="00607C1A">
        <w:rPr>
          <w:rFonts w:ascii="Times New Roman" w:hAnsi="Times New Roman"/>
        </w:rPr>
        <w:instrText xml:space="preserve"> INCLUDEPICTURE "http://hiphotos.baidu.com/v%B5%C4%D0%FD%C2%C9/pic/item/17fdb31a2fa7e9efac6e7516.jpg" \* MERGEFORMATINET </w:instrText>
      </w:r>
      <w:r w:rsidRPr="00607C1A">
        <w:rPr>
          <w:rFonts w:ascii="Times New Roman" w:hAnsi="Times New Roman"/>
        </w:rPr>
        <w:fldChar w:fldCharType="separate"/>
      </w:r>
      <w:r w:rsidRPr="00607C1A">
        <w:rPr>
          <w:rFonts w:ascii="Times New Roman" w:hAnsi="Times New Roman"/>
        </w:rPr>
        <w:pict w14:anchorId="561E241E">
          <v:shape id="_x0000_i1041" type="#_x0000_t75" style="width:384pt;height:326.25pt">
            <v:imagedata r:id="rId39" r:href="rId40"/>
          </v:shape>
        </w:pict>
      </w:r>
      <w:r w:rsidRPr="00607C1A">
        <w:rPr>
          <w:rFonts w:ascii="Times New Roman" w:hAnsi="Times New Roman"/>
        </w:rPr>
        <w:fldChar w:fldCharType="end"/>
      </w:r>
      <w:r w:rsidRPr="00607C1A">
        <w:rPr>
          <w:rFonts w:ascii="Times New Roman" w:hAnsi="Times New Roman"/>
        </w:rPr>
        <w:br/>
      </w:r>
      <w:r w:rsidRPr="00607C1A">
        <w:rPr>
          <w:rFonts w:ascii="Times New Roman"/>
        </w:rPr>
        <w:t>（</w:t>
      </w:r>
      <w:r w:rsidRPr="00607C1A">
        <w:rPr>
          <w:rFonts w:ascii="Times New Roman" w:hAnsi="Times New Roman"/>
        </w:rPr>
        <w:t>3</w:t>
      </w:r>
      <w:r w:rsidRPr="00607C1A">
        <w:rPr>
          <w:rFonts w:ascii="Times New Roman"/>
        </w:rPr>
        <w:t>）管理员修改商品</w:t>
      </w:r>
    </w:p>
    <w:p w14:paraId="140EA711" w14:textId="77777777" w:rsidR="00686111" w:rsidRPr="00607C1A" w:rsidRDefault="00686111" w:rsidP="00452764">
      <w:pPr>
        <w:ind w:firstLineChars="200" w:firstLine="420"/>
        <w:rPr>
          <w:rFonts w:ascii="Times New Roman" w:hAnsi="Times New Roman"/>
        </w:rPr>
      </w:pPr>
      <w:r w:rsidRPr="00607C1A">
        <w:rPr>
          <w:rFonts w:ascii="Times New Roman"/>
        </w:rPr>
        <w:t>该用例是管理员可以根据商品信息的变动情况可以修改商品的相关信息，该用例的执行流程如下：</w:t>
      </w:r>
    </w:p>
    <w:p w14:paraId="112BFAD7" w14:textId="77777777" w:rsidR="00686111" w:rsidRPr="00607C1A" w:rsidRDefault="00607C1A" w:rsidP="00452764">
      <w:pPr>
        <w:ind w:firstLineChars="200" w:firstLine="420"/>
        <w:rPr>
          <w:rFonts w:ascii="Times New Roman" w:hAnsi="Times New Roman"/>
        </w:rPr>
      </w:pPr>
      <w:r w:rsidRPr="00607C1A">
        <w:rPr>
          <w:rFonts w:ascii="Times New Roman" w:hint="eastAsia"/>
        </w:rPr>
        <w:t>（</w:t>
      </w:r>
      <w:r w:rsidRPr="00607C1A">
        <w:rPr>
          <w:rFonts w:ascii="Times New Roman" w:hAnsi="Times New Roman" w:hint="eastAsia"/>
        </w:rPr>
        <w:t>1</w:t>
      </w:r>
      <w:r w:rsidRPr="00607C1A">
        <w:rPr>
          <w:rFonts w:ascii="Times New Roman" w:hint="eastAsia"/>
        </w:rPr>
        <w:t>）</w:t>
      </w:r>
      <w:r w:rsidR="00686111" w:rsidRPr="00607C1A">
        <w:rPr>
          <w:rFonts w:ascii="Times New Roman"/>
        </w:rPr>
        <w:t>管理员登录系统后，提交要搜索的商品信息，系统搜索数据库中的商品表，向管理员返回符合要求的商品信息；</w:t>
      </w:r>
    </w:p>
    <w:p w14:paraId="5F42BE67" w14:textId="77777777" w:rsidR="00686111" w:rsidRPr="00607C1A" w:rsidRDefault="00607C1A" w:rsidP="00452764">
      <w:pPr>
        <w:ind w:firstLineChars="200" w:firstLine="420"/>
        <w:rPr>
          <w:rFonts w:ascii="Times New Roman" w:hAnsi="Times New Roman"/>
        </w:rPr>
      </w:pPr>
      <w:r w:rsidRPr="00607C1A">
        <w:rPr>
          <w:rFonts w:ascii="Times New Roman" w:hint="eastAsia"/>
        </w:rPr>
        <w:t>（</w:t>
      </w:r>
      <w:r w:rsidRPr="00607C1A">
        <w:rPr>
          <w:rFonts w:ascii="Times New Roman" w:hAnsi="Times New Roman" w:hint="eastAsia"/>
        </w:rPr>
        <w:t>2</w:t>
      </w:r>
      <w:r w:rsidRPr="00607C1A">
        <w:rPr>
          <w:rFonts w:ascii="Times New Roman" w:hint="eastAsia"/>
        </w:rPr>
        <w:t>）</w:t>
      </w:r>
      <w:r w:rsidR="00686111" w:rsidRPr="00607C1A">
        <w:rPr>
          <w:rFonts w:ascii="Times New Roman"/>
        </w:rPr>
        <w:t>管理员选择要修改的商品，向系统提交修改请求，系统返回修改商品信息的页面；</w:t>
      </w:r>
    </w:p>
    <w:p w14:paraId="1E8F6D61" w14:textId="77777777" w:rsidR="00686111" w:rsidRPr="00607C1A" w:rsidRDefault="00607C1A" w:rsidP="00452764">
      <w:pPr>
        <w:ind w:firstLineChars="200" w:firstLine="420"/>
        <w:rPr>
          <w:rFonts w:ascii="Times New Roman" w:hAnsi="Times New Roman"/>
        </w:rPr>
      </w:pPr>
      <w:r w:rsidRPr="00607C1A">
        <w:rPr>
          <w:rFonts w:ascii="Times New Roman" w:hint="eastAsia"/>
        </w:rPr>
        <w:t>（</w:t>
      </w:r>
      <w:r w:rsidRPr="00607C1A">
        <w:rPr>
          <w:rFonts w:ascii="Times New Roman" w:hAnsi="Times New Roman" w:hint="eastAsia"/>
        </w:rPr>
        <w:t>3</w:t>
      </w:r>
      <w:r w:rsidRPr="00607C1A">
        <w:rPr>
          <w:rFonts w:ascii="Times New Roman" w:hint="eastAsia"/>
        </w:rPr>
        <w:t>）</w:t>
      </w:r>
      <w:r w:rsidR="00686111" w:rsidRPr="00607C1A">
        <w:rPr>
          <w:rFonts w:ascii="Times New Roman"/>
        </w:rPr>
        <w:t>管理员修改商品信息，并提交给系统处理；</w:t>
      </w:r>
    </w:p>
    <w:p w14:paraId="7F63F4A8" w14:textId="77777777" w:rsidR="00686111" w:rsidRPr="00607C1A" w:rsidRDefault="00607C1A" w:rsidP="00452764">
      <w:pPr>
        <w:ind w:firstLineChars="200" w:firstLine="420"/>
        <w:rPr>
          <w:rFonts w:ascii="Times New Roman" w:hAnsi="Times New Roman"/>
        </w:rPr>
      </w:pPr>
      <w:r w:rsidRPr="00607C1A">
        <w:rPr>
          <w:rFonts w:ascii="Times New Roman" w:hint="eastAsia"/>
        </w:rPr>
        <w:t>（</w:t>
      </w:r>
      <w:r w:rsidRPr="00607C1A">
        <w:rPr>
          <w:rFonts w:ascii="Times New Roman" w:hAnsi="Times New Roman" w:hint="eastAsia"/>
        </w:rPr>
        <w:t>4</w:t>
      </w:r>
      <w:r w:rsidRPr="00607C1A">
        <w:rPr>
          <w:rFonts w:ascii="Times New Roman" w:hint="eastAsia"/>
        </w:rPr>
        <w:t>）</w:t>
      </w:r>
      <w:r w:rsidR="00686111" w:rsidRPr="00607C1A">
        <w:rPr>
          <w:rFonts w:ascii="Times New Roman"/>
        </w:rPr>
        <w:t>系统更新数据库中商品表的信息，并返回修改成功的页面。</w:t>
      </w:r>
    </w:p>
    <w:p w14:paraId="38ADC9BE" w14:textId="77777777" w:rsidR="00686111" w:rsidRPr="00607C1A" w:rsidRDefault="00686111" w:rsidP="00452764">
      <w:pPr>
        <w:ind w:firstLineChars="200" w:firstLine="420"/>
        <w:rPr>
          <w:rFonts w:ascii="Times New Roman" w:hAnsi="Times New Roman"/>
        </w:rPr>
      </w:pPr>
      <w:r w:rsidRPr="00607C1A">
        <w:rPr>
          <w:rFonts w:ascii="Times New Roman"/>
        </w:rPr>
        <w:t>正常执行的顺序图如图</w:t>
      </w:r>
    </w:p>
    <w:p w14:paraId="7E214979" w14:textId="77777777" w:rsidR="00686111" w:rsidRPr="00607C1A" w:rsidRDefault="00686111" w:rsidP="00784A16">
      <w:pPr>
        <w:pStyle w:val="a8"/>
        <w:rPr>
          <w:rFonts w:ascii="Times New Roman" w:hAnsi="Times New Roman" w:hint="eastAsia"/>
        </w:rPr>
      </w:pPr>
      <w:r w:rsidRPr="00607C1A">
        <w:rPr>
          <w:rFonts w:ascii="Times New Roman" w:hAnsi="Times New Roman"/>
        </w:rPr>
        <w:lastRenderedPageBreak/>
        <w:fldChar w:fldCharType="begin"/>
      </w:r>
      <w:r w:rsidRPr="00607C1A">
        <w:rPr>
          <w:rFonts w:ascii="Times New Roman" w:hAnsi="Times New Roman"/>
        </w:rPr>
        <w:instrText xml:space="preserve"> INCLUDEPICTURE "http://hiphotos.baidu.com/v%B5%C4%D0%FD%C2%C9/pic/item/4a47272280aa62689922ed19.jpg" \* MERGEFORMATINET </w:instrText>
      </w:r>
      <w:r w:rsidRPr="00607C1A">
        <w:rPr>
          <w:rFonts w:ascii="Times New Roman" w:hAnsi="Times New Roman"/>
        </w:rPr>
        <w:fldChar w:fldCharType="separate"/>
      </w:r>
      <w:r w:rsidRPr="00607C1A">
        <w:rPr>
          <w:rFonts w:ascii="Times New Roman" w:hAnsi="Times New Roman"/>
        </w:rPr>
        <w:pict w14:anchorId="5D5C823E">
          <v:shape id="_x0000_i1042" type="#_x0000_t75" style="width:358.5pt;height:452.25pt">
            <v:imagedata r:id="rId41" r:href="rId42"/>
          </v:shape>
        </w:pict>
      </w:r>
      <w:r w:rsidRPr="00607C1A">
        <w:rPr>
          <w:rFonts w:ascii="Times New Roman" w:hAnsi="Times New Roman"/>
        </w:rPr>
        <w:fldChar w:fldCharType="end"/>
      </w:r>
    </w:p>
    <w:p w14:paraId="5E0CA3C9" w14:textId="77777777" w:rsidR="00784A16" w:rsidRPr="00607C1A" w:rsidRDefault="00784A16" w:rsidP="00784A16">
      <w:pPr>
        <w:pStyle w:val="a8"/>
        <w:rPr>
          <w:rFonts w:ascii="Times New Roman" w:hAnsi="Times New Roman"/>
        </w:rPr>
        <w:sectPr w:rsidR="00784A16" w:rsidRPr="00607C1A" w:rsidSect="003A64CB">
          <w:pgSz w:w="11906" w:h="16838"/>
          <w:pgMar w:top="1440" w:right="1800" w:bottom="1440" w:left="1800" w:header="851" w:footer="992" w:gutter="0"/>
          <w:cols w:space="425"/>
          <w:docGrid w:type="lines" w:linePitch="312"/>
        </w:sectPr>
      </w:pPr>
    </w:p>
    <w:p w14:paraId="25F4478A" w14:textId="77777777" w:rsidR="00784A16" w:rsidRPr="00607C1A" w:rsidRDefault="00784A16" w:rsidP="00784A16">
      <w:pPr>
        <w:pStyle w:val="1"/>
        <w:pageBreakBefore w:val="0"/>
        <w:spacing w:beforeLines="100" w:before="312" w:afterLines="100" w:after="312" w:line="400" w:lineRule="exact"/>
        <w:jc w:val="both"/>
        <w:rPr>
          <w:rFonts w:hint="eastAsia"/>
          <w:sz w:val="30"/>
        </w:rPr>
      </w:pPr>
      <w:bookmarkStart w:id="27" w:name="_Toc372017161"/>
      <w:r w:rsidRPr="00607C1A">
        <w:rPr>
          <w:rFonts w:hint="eastAsia"/>
          <w:sz w:val="30"/>
        </w:rPr>
        <w:lastRenderedPageBreak/>
        <w:t xml:space="preserve">4 </w:t>
      </w:r>
      <w:r w:rsidRPr="00607C1A">
        <w:rPr>
          <w:rFonts w:hint="eastAsia"/>
          <w:sz w:val="30"/>
        </w:rPr>
        <w:t>运行环境规定</w:t>
      </w:r>
      <w:bookmarkEnd w:id="27"/>
    </w:p>
    <w:p w14:paraId="276933BB" w14:textId="77777777" w:rsidR="00784A16" w:rsidRPr="00607C1A" w:rsidRDefault="00784A16" w:rsidP="00784A16">
      <w:pPr>
        <w:pStyle w:val="2"/>
        <w:spacing w:beforeLines="50" w:before="156" w:afterLines="50" w:after="156" w:line="400" w:lineRule="exact"/>
        <w:rPr>
          <w:rFonts w:ascii="Times New Roman" w:eastAsia="宋体" w:hAnsi="Times New Roman" w:hint="eastAsia"/>
        </w:rPr>
      </w:pPr>
      <w:bookmarkStart w:id="28" w:name="_Toc204738451"/>
      <w:bookmarkStart w:id="29" w:name="_Toc299610466"/>
      <w:bookmarkStart w:id="30" w:name="_Toc372017162"/>
      <w:r w:rsidRPr="00607C1A">
        <w:rPr>
          <w:rFonts w:ascii="Times New Roman" w:eastAsia="宋体" w:hAnsi="Times New Roman" w:hint="eastAsia"/>
        </w:rPr>
        <w:t xml:space="preserve">4.1 </w:t>
      </w:r>
      <w:r w:rsidRPr="00607C1A">
        <w:rPr>
          <w:rFonts w:ascii="Times New Roman" w:eastAsia="宋体" w:hAnsi="Times New Roman" w:hint="eastAsia"/>
        </w:rPr>
        <w:t>设备</w:t>
      </w:r>
      <w:bookmarkEnd w:id="28"/>
      <w:bookmarkEnd w:id="29"/>
      <w:bookmarkEnd w:id="30"/>
    </w:p>
    <w:p w14:paraId="09F24210" w14:textId="77777777" w:rsidR="00784A16" w:rsidRPr="00607C1A" w:rsidRDefault="00784A16" w:rsidP="00452764">
      <w:pPr>
        <w:ind w:firstLineChars="200" w:firstLine="420"/>
        <w:rPr>
          <w:rFonts w:ascii="Times New Roman" w:hAnsi="Times New Roman" w:hint="eastAsia"/>
        </w:rPr>
      </w:pPr>
      <w:r w:rsidRPr="00607C1A">
        <w:rPr>
          <w:rFonts w:ascii="Times New Roman" w:hAnsi="Times New Roman" w:hint="eastAsia"/>
        </w:rPr>
        <w:t>a.</w:t>
      </w:r>
      <w:r w:rsidRPr="00607C1A">
        <w:rPr>
          <w:rFonts w:ascii="Times New Roman" w:hint="eastAsia"/>
        </w:rPr>
        <w:t>客户端设备</w:t>
      </w:r>
    </w:p>
    <w:p w14:paraId="2DDD0AF9" w14:textId="77777777" w:rsidR="00784A16" w:rsidRPr="00607C1A" w:rsidRDefault="00784A16" w:rsidP="00452764">
      <w:pPr>
        <w:ind w:firstLineChars="200" w:firstLine="420"/>
        <w:rPr>
          <w:rFonts w:ascii="Times New Roman" w:hAnsi="Times New Roman" w:hint="eastAsia"/>
        </w:rPr>
      </w:pPr>
      <w:r w:rsidRPr="00607C1A">
        <w:rPr>
          <w:rFonts w:ascii="Times New Roman" w:hAnsi="Times New Roman" w:hint="eastAsia"/>
        </w:rPr>
        <w:t>windows 7</w:t>
      </w:r>
      <w:r w:rsidRPr="00607C1A">
        <w:rPr>
          <w:rFonts w:ascii="Times New Roman" w:hint="eastAsia"/>
        </w:rPr>
        <w:t>系统，</w:t>
      </w:r>
      <w:r w:rsidRPr="00607C1A">
        <w:rPr>
          <w:rFonts w:ascii="Times New Roman" w:hAnsi="Times New Roman" w:hint="eastAsia"/>
        </w:rPr>
        <w:t>IDE</w:t>
      </w:r>
      <w:r w:rsidRPr="00607C1A">
        <w:rPr>
          <w:rFonts w:ascii="Times New Roman" w:hint="eastAsia"/>
        </w:rPr>
        <w:t>集成开发，</w:t>
      </w:r>
      <w:r w:rsidRPr="00607C1A">
        <w:rPr>
          <w:rFonts w:ascii="Times New Roman" w:hAnsi="Times New Roman" w:hint="eastAsia"/>
        </w:rPr>
        <w:t>Java</w:t>
      </w:r>
      <w:r w:rsidRPr="00607C1A">
        <w:rPr>
          <w:rFonts w:ascii="Times New Roman" w:hint="eastAsia"/>
        </w:rPr>
        <w:t>运行环境</w:t>
      </w:r>
      <w:r w:rsidRPr="00607C1A">
        <w:rPr>
          <w:rFonts w:ascii="Times New Roman" w:hAnsi="Times New Roman" w:hint="eastAsia"/>
        </w:rPr>
        <w:t>JDK</w:t>
      </w:r>
      <w:r w:rsidRPr="00607C1A">
        <w:rPr>
          <w:rFonts w:ascii="Times New Roman" w:hint="eastAsia"/>
        </w:rPr>
        <w:t>，数据库</w:t>
      </w:r>
      <w:r w:rsidRPr="00607C1A">
        <w:rPr>
          <w:rFonts w:ascii="Times New Roman" w:hAnsi="Times New Roman" w:hint="eastAsia"/>
        </w:rPr>
        <w:t>Mysql5.5,IE</w:t>
      </w:r>
      <w:r w:rsidRPr="00607C1A">
        <w:rPr>
          <w:rFonts w:ascii="Times New Roman" w:hint="eastAsia"/>
        </w:rPr>
        <w:t>浏览器</w:t>
      </w:r>
    </w:p>
    <w:p w14:paraId="13FABDEA" w14:textId="77777777" w:rsidR="00784A16" w:rsidRPr="00607C1A" w:rsidRDefault="00784A16" w:rsidP="00452764">
      <w:pPr>
        <w:ind w:firstLineChars="200" w:firstLine="420"/>
        <w:rPr>
          <w:rFonts w:ascii="Times New Roman" w:hAnsi="Times New Roman" w:hint="eastAsia"/>
        </w:rPr>
      </w:pPr>
      <w:r w:rsidRPr="00607C1A">
        <w:rPr>
          <w:rFonts w:ascii="Times New Roman" w:hAnsi="Times New Roman" w:hint="eastAsia"/>
        </w:rPr>
        <w:t>b.</w:t>
      </w:r>
      <w:r w:rsidRPr="00607C1A">
        <w:rPr>
          <w:rFonts w:ascii="Times New Roman" w:hint="eastAsia"/>
        </w:rPr>
        <w:t>服务器设备</w:t>
      </w:r>
    </w:p>
    <w:p w14:paraId="15546A1D" w14:textId="77777777" w:rsidR="00784A16" w:rsidRPr="00607C1A" w:rsidRDefault="00784A16" w:rsidP="00452764">
      <w:pPr>
        <w:ind w:firstLineChars="200" w:firstLine="420"/>
        <w:rPr>
          <w:rFonts w:ascii="Times New Roman" w:hAnsi="Times New Roman" w:hint="eastAsia"/>
        </w:rPr>
      </w:pPr>
      <w:r w:rsidRPr="00607C1A">
        <w:rPr>
          <w:rFonts w:ascii="Times New Roman" w:hint="eastAsia"/>
        </w:rPr>
        <w:t>服务器：</w:t>
      </w:r>
      <w:r w:rsidRPr="00607C1A">
        <w:rPr>
          <w:rFonts w:ascii="Times New Roman" w:hAnsi="Times New Roman" w:hint="eastAsia"/>
        </w:rPr>
        <w:t xml:space="preserve">Tomcat6.0 </w:t>
      </w:r>
    </w:p>
    <w:p w14:paraId="6277A589" w14:textId="77777777" w:rsidR="00784A16" w:rsidRPr="00607C1A" w:rsidRDefault="00784A16" w:rsidP="00784A16">
      <w:pPr>
        <w:pStyle w:val="2"/>
        <w:spacing w:beforeLines="50" w:before="156" w:afterLines="50" w:after="156" w:line="400" w:lineRule="exact"/>
        <w:rPr>
          <w:rFonts w:ascii="Times New Roman" w:eastAsia="宋体" w:hAnsi="Times New Roman" w:hint="eastAsia"/>
        </w:rPr>
      </w:pPr>
      <w:bookmarkStart w:id="31" w:name="_Toc204738452"/>
      <w:bookmarkStart w:id="32" w:name="_Toc299610467"/>
      <w:bookmarkStart w:id="33" w:name="_Toc372017163"/>
      <w:r w:rsidRPr="00607C1A">
        <w:rPr>
          <w:rFonts w:ascii="Times New Roman" w:eastAsia="宋体" w:hAnsi="Times New Roman" w:hint="eastAsia"/>
        </w:rPr>
        <w:t xml:space="preserve">4.2 </w:t>
      </w:r>
      <w:r w:rsidRPr="00607C1A">
        <w:rPr>
          <w:rFonts w:ascii="Times New Roman" w:eastAsia="宋体" w:hAnsi="Times New Roman" w:hint="eastAsia"/>
        </w:rPr>
        <w:t>支持软件</w:t>
      </w:r>
      <w:bookmarkEnd w:id="31"/>
      <w:bookmarkEnd w:id="32"/>
      <w:bookmarkEnd w:id="33"/>
    </w:p>
    <w:p w14:paraId="23167228" w14:textId="77777777" w:rsidR="00784A16" w:rsidRPr="00607C1A" w:rsidRDefault="00784A16" w:rsidP="00784A16">
      <w:pPr>
        <w:rPr>
          <w:rFonts w:ascii="Times New Roman" w:hAnsi="Times New Roman" w:hint="eastAsia"/>
        </w:rPr>
      </w:pPr>
      <w:r w:rsidRPr="00607C1A">
        <w:rPr>
          <w:rFonts w:ascii="Times New Roman" w:hAnsi="Times New Roman" w:hint="eastAsia"/>
        </w:rPr>
        <w:t>a</w:t>
      </w:r>
      <w:r w:rsidRPr="00607C1A">
        <w:rPr>
          <w:rFonts w:ascii="Times New Roman" w:hint="eastAsia"/>
        </w:rPr>
        <w:t>．客户端软件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4320"/>
        <w:gridCol w:w="1620"/>
      </w:tblGrid>
      <w:tr w:rsidR="00784A16" w:rsidRPr="00607C1A" w14:paraId="68CCB267" w14:textId="77777777" w:rsidTr="00DF2F6F">
        <w:tblPrEx>
          <w:tblCellMar>
            <w:top w:w="0" w:type="dxa"/>
            <w:bottom w:w="0" w:type="dxa"/>
          </w:tblCellMar>
        </w:tblPrEx>
        <w:trPr>
          <w:trHeight w:val="72"/>
          <w:jc w:val="center"/>
        </w:trPr>
        <w:tc>
          <w:tcPr>
            <w:tcW w:w="2340" w:type="dxa"/>
            <w:vAlign w:val="center"/>
          </w:tcPr>
          <w:p w14:paraId="2F2625E6" w14:textId="77777777" w:rsidR="00784A16" w:rsidRPr="00607C1A" w:rsidRDefault="00784A16" w:rsidP="00784A16">
            <w:pPr>
              <w:rPr>
                <w:rFonts w:ascii="Times New Roman" w:hAnsi="Times New Roman" w:hint="eastAsia"/>
              </w:rPr>
            </w:pPr>
            <w:r w:rsidRPr="00607C1A">
              <w:rPr>
                <w:rFonts w:ascii="Times New Roman" w:hint="eastAsia"/>
              </w:rPr>
              <w:t>软件类型</w:t>
            </w:r>
          </w:p>
        </w:tc>
        <w:tc>
          <w:tcPr>
            <w:tcW w:w="4320" w:type="dxa"/>
            <w:vAlign w:val="center"/>
          </w:tcPr>
          <w:p w14:paraId="6588B953" w14:textId="77777777" w:rsidR="00784A16" w:rsidRPr="00607C1A" w:rsidRDefault="00784A16" w:rsidP="00784A16">
            <w:pPr>
              <w:rPr>
                <w:rFonts w:ascii="Times New Roman" w:hAnsi="Times New Roman" w:hint="eastAsia"/>
              </w:rPr>
            </w:pPr>
            <w:r w:rsidRPr="00607C1A">
              <w:rPr>
                <w:rFonts w:ascii="Times New Roman" w:hint="eastAsia"/>
              </w:rPr>
              <w:t>名称及版本</w:t>
            </w:r>
          </w:p>
        </w:tc>
        <w:tc>
          <w:tcPr>
            <w:tcW w:w="1620" w:type="dxa"/>
            <w:vAlign w:val="center"/>
          </w:tcPr>
          <w:p w14:paraId="493A9E03" w14:textId="77777777" w:rsidR="00784A16" w:rsidRPr="00607C1A" w:rsidRDefault="00784A16" w:rsidP="00784A16">
            <w:pPr>
              <w:rPr>
                <w:rFonts w:ascii="Times New Roman" w:hAnsi="Times New Roman" w:hint="eastAsia"/>
              </w:rPr>
            </w:pPr>
            <w:r w:rsidRPr="00607C1A">
              <w:rPr>
                <w:rFonts w:ascii="Times New Roman" w:hint="eastAsia"/>
              </w:rPr>
              <w:t>备注</w:t>
            </w:r>
          </w:p>
        </w:tc>
      </w:tr>
      <w:tr w:rsidR="00784A16" w:rsidRPr="00607C1A" w14:paraId="01CA416C" w14:textId="77777777" w:rsidTr="00DF2F6F">
        <w:tblPrEx>
          <w:tblCellMar>
            <w:top w:w="0" w:type="dxa"/>
            <w:bottom w:w="0" w:type="dxa"/>
          </w:tblCellMar>
        </w:tblPrEx>
        <w:trPr>
          <w:trHeight w:val="72"/>
          <w:jc w:val="center"/>
        </w:trPr>
        <w:tc>
          <w:tcPr>
            <w:tcW w:w="2340" w:type="dxa"/>
            <w:vAlign w:val="center"/>
          </w:tcPr>
          <w:p w14:paraId="0FE5070B" w14:textId="77777777" w:rsidR="00784A16" w:rsidRPr="00607C1A" w:rsidRDefault="00784A16" w:rsidP="00784A16">
            <w:pPr>
              <w:rPr>
                <w:rFonts w:ascii="Times New Roman" w:hAnsi="Times New Roman" w:hint="eastAsia"/>
              </w:rPr>
            </w:pPr>
            <w:r w:rsidRPr="00607C1A">
              <w:rPr>
                <w:rFonts w:ascii="Times New Roman" w:hint="eastAsia"/>
              </w:rPr>
              <w:t>操作系统</w:t>
            </w:r>
          </w:p>
        </w:tc>
        <w:tc>
          <w:tcPr>
            <w:tcW w:w="4320" w:type="dxa"/>
            <w:vAlign w:val="center"/>
          </w:tcPr>
          <w:p w14:paraId="604BDA81" w14:textId="77777777" w:rsidR="00784A16" w:rsidRPr="00607C1A" w:rsidRDefault="00784A16" w:rsidP="00784A16">
            <w:pPr>
              <w:rPr>
                <w:rFonts w:ascii="Times New Roman" w:hAnsi="Times New Roman" w:hint="eastAsia"/>
              </w:rPr>
            </w:pPr>
            <w:proofErr w:type="spellStart"/>
            <w:r w:rsidRPr="00607C1A">
              <w:rPr>
                <w:rFonts w:ascii="Times New Roman" w:hAnsi="Times New Roman" w:hint="eastAsia"/>
              </w:rPr>
              <w:t>WindowsXP</w:t>
            </w:r>
            <w:proofErr w:type="spellEnd"/>
            <w:r w:rsidRPr="00607C1A">
              <w:rPr>
                <w:rFonts w:ascii="Times New Roman" w:hint="eastAsia"/>
              </w:rPr>
              <w:t>以上操作系统</w:t>
            </w:r>
          </w:p>
        </w:tc>
        <w:tc>
          <w:tcPr>
            <w:tcW w:w="1620" w:type="dxa"/>
            <w:vAlign w:val="center"/>
          </w:tcPr>
          <w:p w14:paraId="590A78D4" w14:textId="77777777" w:rsidR="00784A16" w:rsidRPr="00607C1A" w:rsidRDefault="00784A16" w:rsidP="00784A16">
            <w:pPr>
              <w:rPr>
                <w:rFonts w:ascii="Times New Roman" w:hAnsi="Times New Roman" w:hint="eastAsia"/>
              </w:rPr>
            </w:pPr>
          </w:p>
        </w:tc>
      </w:tr>
      <w:tr w:rsidR="00784A16" w:rsidRPr="00607C1A" w14:paraId="6D664BD0" w14:textId="77777777" w:rsidTr="00DF2F6F">
        <w:tblPrEx>
          <w:tblCellMar>
            <w:top w:w="0" w:type="dxa"/>
            <w:bottom w:w="0" w:type="dxa"/>
          </w:tblCellMar>
        </w:tblPrEx>
        <w:trPr>
          <w:trHeight w:val="72"/>
          <w:jc w:val="center"/>
        </w:trPr>
        <w:tc>
          <w:tcPr>
            <w:tcW w:w="2340" w:type="dxa"/>
            <w:vAlign w:val="center"/>
          </w:tcPr>
          <w:p w14:paraId="473C8EFF" w14:textId="77777777" w:rsidR="00784A16" w:rsidRPr="00607C1A" w:rsidRDefault="00784A16" w:rsidP="00784A16">
            <w:pPr>
              <w:rPr>
                <w:rFonts w:ascii="Times New Roman" w:hAnsi="Times New Roman" w:hint="eastAsia"/>
              </w:rPr>
            </w:pPr>
            <w:r w:rsidRPr="00607C1A">
              <w:rPr>
                <w:rFonts w:ascii="Times New Roman" w:hint="eastAsia"/>
              </w:rPr>
              <w:t>浏览器</w:t>
            </w:r>
          </w:p>
        </w:tc>
        <w:tc>
          <w:tcPr>
            <w:tcW w:w="4320" w:type="dxa"/>
            <w:vAlign w:val="center"/>
          </w:tcPr>
          <w:p w14:paraId="7946A068" w14:textId="77777777" w:rsidR="00784A16" w:rsidRPr="00607C1A" w:rsidRDefault="00784A16" w:rsidP="00784A16">
            <w:pPr>
              <w:rPr>
                <w:rFonts w:ascii="Times New Roman" w:hAnsi="Times New Roman" w:hint="eastAsia"/>
              </w:rPr>
            </w:pPr>
            <w:r w:rsidRPr="00607C1A">
              <w:rPr>
                <w:rFonts w:ascii="Times New Roman" w:hAnsi="Times New Roman" w:hint="eastAsia"/>
              </w:rPr>
              <w:t>IE</w:t>
            </w:r>
            <w:r w:rsidRPr="00607C1A">
              <w:rPr>
                <w:rFonts w:ascii="Times New Roman" w:hint="eastAsia"/>
              </w:rPr>
              <w:t>浏览器、遨游浏览器或者其它流行浏览器</w:t>
            </w:r>
          </w:p>
        </w:tc>
        <w:tc>
          <w:tcPr>
            <w:tcW w:w="1620" w:type="dxa"/>
            <w:vAlign w:val="center"/>
          </w:tcPr>
          <w:p w14:paraId="2584A979" w14:textId="77777777" w:rsidR="00784A16" w:rsidRPr="00607C1A" w:rsidRDefault="00784A16" w:rsidP="00784A16">
            <w:pPr>
              <w:rPr>
                <w:rFonts w:ascii="Times New Roman" w:hAnsi="Times New Roman" w:hint="eastAsia"/>
              </w:rPr>
            </w:pPr>
          </w:p>
        </w:tc>
      </w:tr>
      <w:tr w:rsidR="00784A16" w:rsidRPr="00607C1A" w14:paraId="5DFCADB5" w14:textId="77777777" w:rsidTr="00DF2F6F">
        <w:tblPrEx>
          <w:tblCellMar>
            <w:top w:w="0" w:type="dxa"/>
            <w:bottom w:w="0" w:type="dxa"/>
          </w:tblCellMar>
        </w:tblPrEx>
        <w:trPr>
          <w:trHeight w:val="72"/>
          <w:jc w:val="center"/>
        </w:trPr>
        <w:tc>
          <w:tcPr>
            <w:tcW w:w="2340" w:type="dxa"/>
            <w:vAlign w:val="center"/>
          </w:tcPr>
          <w:p w14:paraId="087767FF" w14:textId="77777777" w:rsidR="00784A16" w:rsidRPr="00607C1A" w:rsidRDefault="00784A16" w:rsidP="00784A16">
            <w:pPr>
              <w:rPr>
                <w:rFonts w:ascii="Times New Roman" w:hAnsi="Times New Roman" w:hint="eastAsia"/>
              </w:rPr>
            </w:pPr>
            <w:r w:rsidRPr="00607C1A">
              <w:rPr>
                <w:rFonts w:ascii="Times New Roman" w:hint="eastAsia"/>
              </w:rPr>
              <w:t>办公软件</w:t>
            </w:r>
          </w:p>
        </w:tc>
        <w:tc>
          <w:tcPr>
            <w:tcW w:w="4320" w:type="dxa"/>
            <w:vAlign w:val="center"/>
          </w:tcPr>
          <w:p w14:paraId="67DD57CF" w14:textId="77777777" w:rsidR="00784A16" w:rsidRPr="00607C1A" w:rsidRDefault="00784A16" w:rsidP="00784A16">
            <w:pPr>
              <w:rPr>
                <w:rFonts w:ascii="Times New Roman" w:hAnsi="Times New Roman" w:hint="eastAsia"/>
              </w:rPr>
            </w:pPr>
            <w:r w:rsidRPr="00607C1A">
              <w:rPr>
                <w:rFonts w:ascii="Times New Roman" w:hAnsi="Times New Roman" w:hint="eastAsia"/>
              </w:rPr>
              <w:t>Microsoft Office 2003</w:t>
            </w:r>
          </w:p>
        </w:tc>
        <w:tc>
          <w:tcPr>
            <w:tcW w:w="1620" w:type="dxa"/>
            <w:vAlign w:val="center"/>
          </w:tcPr>
          <w:p w14:paraId="317E868D" w14:textId="77777777" w:rsidR="00784A16" w:rsidRPr="00607C1A" w:rsidRDefault="00784A16" w:rsidP="00784A16">
            <w:pPr>
              <w:rPr>
                <w:rFonts w:ascii="Times New Roman" w:hAnsi="Times New Roman" w:hint="eastAsia"/>
              </w:rPr>
            </w:pPr>
          </w:p>
        </w:tc>
      </w:tr>
    </w:tbl>
    <w:p w14:paraId="41A0D477" w14:textId="77777777" w:rsidR="00784A16" w:rsidRPr="00607C1A" w:rsidRDefault="00784A16" w:rsidP="00784A16">
      <w:pPr>
        <w:rPr>
          <w:rFonts w:ascii="Times New Roman" w:hAnsi="Times New Roman" w:hint="eastAsia"/>
        </w:rPr>
      </w:pPr>
    </w:p>
    <w:p w14:paraId="5203BFA8" w14:textId="77777777" w:rsidR="00784A16" w:rsidRPr="00607C1A" w:rsidRDefault="00784A16" w:rsidP="00784A16">
      <w:pPr>
        <w:rPr>
          <w:rFonts w:ascii="Times New Roman" w:hAnsi="Times New Roman" w:hint="eastAsia"/>
        </w:rPr>
      </w:pPr>
      <w:r w:rsidRPr="00607C1A">
        <w:rPr>
          <w:rFonts w:ascii="Times New Roman" w:hAnsi="Times New Roman" w:hint="eastAsia"/>
        </w:rPr>
        <w:t>b</w:t>
      </w:r>
      <w:r w:rsidRPr="00607C1A">
        <w:rPr>
          <w:rFonts w:ascii="Times New Roman" w:hint="eastAsia"/>
        </w:rPr>
        <w:t>．服务器端软件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3240"/>
        <w:gridCol w:w="2700"/>
      </w:tblGrid>
      <w:tr w:rsidR="00784A16" w:rsidRPr="00607C1A" w14:paraId="0735F442" w14:textId="77777777" w:rsidTr="00DF2F6F">
        <w:tblPrEx>
          <w:tblCellMar>
            <w:top w:w="0" w:type="dxa"/>
            <w:bottom w:w="0" w:type="dxa"/>
          </w:tblCellMar>
        </w:tblPrEx>
        <w:trPr>
          <w:trHeight w:val="185"/>
          <w:jc w:val="center"/>
        </w:trPr>
        <w:tc>
          <w:tcPr>
            <w:tcW w:w="2160" w:type="dxa"/>
            <w:vAlign w:val="center"/>
          </w:tcPr>
          <w:p w14:paraId="74DC757B" w14:textId="77777777" w:rsidR="00784A16" w:rsidRPr="00607C1A" w:rsidRDefault="00784A16" w:rsidP="00784A16">
            <w:pPr>
              <w:rPr>
                <w:rFonts w:ascii="Times New Roman" w:hAnsi="Times New Roman" w:hint="eastAsia"/>
              </w:rPr>
            </w:pPr>
            <w:r w:rsidRPr="00607C1A">
              <w:rPr>
                <w:rFonts w:ascii="Times New Roman" w:hint="eastAsia"/>
              </w:rPr>
              <w:t>软件类型</w:t>
            </w:r>
          </w:p>
        </w:tc>
        <w:tc>
          <w:tcPr>
            <w:tcW w:w="3240" w:type="dxa"/>
            <w:vAlign w:val="center"/>
          </w:tcPr>
          <w:p w14:paraId="4893EDA3" w14:textId="77777777" w:rsidR="00784A16" w:rsidRPr="00607C1A" w:rsidRDefault="00784A16" w:rsidP="00784A16">
            <w:pPr>
              <w:rPr>
                <w:rFonts w:ascii="Times New Roman" w:hAnsi="Times New Roman" w:hint="eastAsia"/>
              </w:rPr>
            </w:pPr>
            <w:r w:rsidRPr="00607C1A">
              <w:rPr>
                <w:rFonts w:ascii="Times New Roman" w:hint="eastAsia"/>
              </w:rPr>
              <w:t>名称及版本</w:t>
            </w:r>
          </w:p>
        </w:tc>
        <w:tc>
          <w:tcPr>
            <w:tcW w:w="2700" w:type="dxa"/>
            <w:vAlign w:val="center"/>
          </w:tcPr>
          <w:p w14:paraId="6E106D17" w14:textId="77777777" w:rsidR="00784A16" w:rsidRPr="00607C1A" w:rsidRDefault="00784A16" w:rsidP="00784A16">
            <w:pPr>
              <w:rPr>
                <w:rFonts w:ascii="Times New Roman" w:hAnsi="Times New Roman" w:hint="eastAsia"/>
              </w:rPr>
            </w:pPr>
            <w:r w:rsidRPr="00607C1A">
              <w:rPr>
                <w:rFonts w:ascii="Times New Roman" w:hint="eastAsia"/>
              </w:rPr>
              <w:t>备注</w:t>
            </w:r>
          </w:p>
        </w:tc>
      </w:tr>
      <w:tr w:rsidR="00784A16" w:rsidRPr="00607C1A" w14:paraId="5614A3AF" w14:textId="77777777" w:rsidTr="00DF2F6F">
        <w:tblPrEx>
          <w:tblCellMar>
            <w:top w:w="0" w:type="dxa"/>
            <w:bottom w:w="0" w:type="dxa"/>
          </w:tblCellMar>
        </w:tblPrEx>
        <w:trPr>
          <w:trHeight w:val="182"/>
          <w:jc w:val="center"/>
        </w:trPr>
        <w:tc>
          <w:tcPr>
            <w:tcW w:w="2160" w:type="dxa"/>
            <w:vAlign w:val="center"/>
          </w:tcPr>
          <w:p w14:paraId="3BE846D8" w14:textId="77777777" w:rsidR="00784A16" w:rsidRPr="00607C1A" w:rsidRDefault="00784A16" w:rsidP="00784A16">
            <w:pPr>
              <w:rPr>
                <w:rFonts w:ascii="Times New Roman" w:hAnsi="Times New Roman" w:hint="eastAsia"/>
              </w:rPr>
            </w:pPr>
            <w:r w:rsidRPr="00607C1A">
              <w:rPr>
                <w:rFonts w:ascii="Times New Roman" w:hint="eastAsia"/>
              </w:rPr>
              <w:t>操作系统</w:t>
            </w:r>
          </w:p>
        </w:tc>
        <w:tc>
          <w:tcPr>
            <w:tcW w:w="3240" w:type="dxa"/>
            <w:vAlign w:val="center"/>
          </w:tcPr>
          <w:p w14:paraId="58F28F27" w14:textId="77777777" w:rsidR="00784A16" w:rsidRPr="00607C1A" w:rsidRDefault="00784A16" w:rsidP="00784A16">
            <w:pPr>
              <w:rPr>
                <w:rFonts w:ascii="Times New Roman" w:hAnsi="Times New Roman" w:hint="eastAsia"/>
              </w:rPr>
            </w:pPr>
            <w:proofErr w:type="gramStart"/>
            <w:r w:rsidRPr="00607C1A">
              <w:rPr>
                <w:rFonts w:ascii="Times New Roman" w:hAnsi="Times New Roman" w:hint="eastAsia"/>
              </w:rPr>
              <w:t>Windows  7</w:t>
            </w:r>
            <w:proofErr w:type="gramEnd"/>
          </w:p>
        </w:tc>
        <w:tc>
          <w:tcPr>
            <w:tcW w:w="2700" w:type="dxa"/>
            <w:vAlign w:val="center"/>
          </w:tcPr>
          <w:p w14:paraId="6C6ABE55" w14:textId="77777777" w:rsidR="00784A16" w:rsidRPr="00607C1A" w:rsidRDefault="00784A16" w:rsidP="00784A16">
            <w:pPr>
              <w:rPr>
                <w:rFonts w:ascii="Times New Roman" w:hAnsi="Times New Roman" w:hint="eastAsia"/>
              </w:rPr>
            </w:pPr>
          </w:p>
        </w:tc>
      </w:tr>
      <w:tr w:rsidR="00784A16" w:rsidRPr="00607C1A" w14:paraId="4DAA45F9" w14:textId="77777777" w:rsidTr="00DF2F6F">
        <w:tblPrEx>
          <w:tblCellMar>
            <w:top w:w="0" w:type="dxa"/>
            <w:bottom w:w="0" w:type="dxa"/>
          </w:tblCellMar>
        </w:tblPrEx>
        <w:trPr>
          <w:trHeight w:val="182"/>
          <w:jc w:val="center"/>
        </w:trPr>
        <w:tc>
          <w:tcPr>
            <w:tcW w:w="2160" w:type="dxa"/>
            <w:vAlign w:val="center"/>
          </w:tcPr>
          <w:p w14:paraId="70D8647C" w14:textId="77777777" w:rsidR="00784A16" w:rsidRPr="00607C1A" w:rsidRDefault="00784A16" w:rsidP="00784A16">
            <w:pPr>
              <w:rPr>
                <w:rFonts w:ascii="Times New Roman" w:hAnsi="Times New Roman" w:hint="eastAsia"/>
              </w:rPr>
            </w:pPr>
            <w:r w:rsidRPr="00607C1A">
              <w:rPr>
                <w:rFonts w:ascii="Times New Roman" w:hint="eastAsia"/>
              </w:rPr>
              <w:t>浏览器</w:t>
            </w:r>
          </w:p>
        </w:tc>
        <w:tc>
          <w:tcPr>
            <w:tcW w:w="3240" w:type="dxa"/>
            <w:vAlign w:val="center"/>
          </w:tcPr>
          <w:p w14:paraId="3893E92D" w14:textId="77777777" w:rsidR="00784A16" w:rsidRPr="00607C1A" w:rsidRDefault="00784A16" w:rsidP="00784A16">
            <w:pPr>
              <w:rPr>
                <w:rFonts w:ascii="Times New Roman" w:hAnsi="Times New Roman" w:hint="eastAsia"/>
              </w:rPr>
            </w:pPr>
            <w:r w:rsidRPr="00607C1A">
              <w:rPr>
                <w:rFonts w:ascii="Times New Roman" w:hAnsi="Times New Roman" w:hint="eastAsia"/>
              </w:rPr>
              <w:t>IE</w:t>
            </w:r>
            <w:r w:rsidRPr="00607C1A">
              <w:rPr>
                <w:rFonts w:ascii="Times New Roman" w:hint="eastAsia"/>
              </w:rPr>
              <w:t>浏览器、遨游浏览器或者其它流行浏览器</w:t>
            </w:r>
          </w:p>
        </w:tc>
        <w:tc>
          <w:tcPr>
            <w:tcW w:w="2700" w:type="dxa"/>
            <w:vAlign w:val="center"/>
          </w:tcPr>
          <w:p w14:paraId="1D652E34" w14:textId="77777777" w:rsidR="00784A16" w:rsidRPr="00607C1A" w:rsidRDefault="00784A16" w:rsidP="00784A16">
            <w:pPr>
              <w:rPr>
                <w:rFonts w:ascii="Times New Roman" w:hAnsi="Times New Roman" w:hint="eastAsia"/>
              </w:rPr>
            </w:pPr>
          </w:p>
        </w:tc>
      </w:tr>
      <w:tr w:rsidR="00784A16" w:rsidRPr="00607C1A" w14:paraId="23C09528" w14:textId="77777777" w:rsidTr="00DF2F6F">
        <w:tblPrEx>
          <w:tblCellMar>
            <w:top w:w="0" w:type="dxa"/>
            <w:bottom w:w="0" w:type="dxa"/>
          </w:tblCellMar>
        </w:tblPrEx>
        <w:trPr>
          <w:trHeight w:val="182"/>
          <w:jc w:val="center"/>
        </w:trPr>
        <w:tc>
          <w:tcPr>
            <w:tcW w:w="2160" w:type="dxa"/>
            <w:vAlign w:val="center"/>
          </w:tcPr>
          <w:p w14:paraId="184B4D6E" w14:textId="77777777" w:rsidR="00784A16" w:rsidRPr="00607C1A" w:rsidRDefault="00784A16" w:rsidP="00784A16">
            <w:pPr>
              <w:rPr>
                <w:rFonts w:ascii="Times New Roman" w:hAnsi="Times New Roman" w:hint="eastAsia"/>
              </w:rPr>
            </w:pPr>
            <w:r w:rsidRPr="00607C1A">
              <w:rPr>
                <w:rFonts w:ascii="Times New Roman" w:hint="eastAsia"/>
              </w:rPr>
              <w:t>数据库软件</w:t>
            </w:r>
          </w:p>
        </w:tc>
        <w:tc>
          <w:tcPr>
            <w:tcW w:w="3240" w:type="dxa"/>
            <w:vAlign w:val="center"/>
          </w:tcPr>
          <w:p w14:paraId="1BE644FD" w14:textId="77777777" w:rsidR="00784A16" w:rsidRPr="00607C1A" w:rsidRDefault="00784A16" w:rsidP="00784A16">
            <w:pPr>
              <w:rPr>
                <w:rFonts w:ascii="Times New Roman" w:hAnsi="Times New Roman" w:hint="eastAsia"/>
              </w:rPr>
            </w:pPr>
            <w:r w:rsidRPr="00607C1A">
              <w:rPr>
                <w:rFonts w:ascii="Times New Roman" w:hAnsi="Times New Roman"/>
              </w:rPr>
              <w:t>My</w:t>
            </w:r>
            <w:r w:rsidRPr="00607C1A">
              <w:rPr>
                <w:rFonts w:ascii="Times New Roman" w:hAnsi="Times New Roman" w:hint="eastAsia"/>
              </w:rPr>
              <w:t>SQL 5.5</w:t>
            </w:r>
          </w:p>
        </w:tc>
        <w:tc>
          <w:tcPr>
            <w:tcW w:w="2700" w:type="dxa"/>
            <w:vAlign w:val="center"/>
          </w:tcPr>
          <w:p w14:paraId="6BF15115" w14:textId="77777777" w:rsidR="00784A16" w:rsidRPr="00607C1A" w:rsidRDefault="00784A16" w:rsidP="00784A16">
            <w:pPr>
              <w:rPr>
                <w:rFonts w:ascii="Times New Roman" w:hAnsi="Times New Roman" w:hint="eastAsia"/>
              </w:rPr>
            </w:pPr>
          </w:p>
        </w:tc>
      </w:tr>
    </w:tbl>
    <w:p w14:paraId="2E26E331" w14:textId="77777777" w:rsidR="00784A16" w:rsidRPr="00607C1A" w:rsidRDefault="00784A16" w:rsidP="00784A16">
      <w:pPr>
        <w:rPr>
          <w:rFonts w:ascii="Times New Roman" w:hAnsi="Times New Roman" w:hint="eastAsia"/>
        </w:rPr>
      </w:pPr>
    </w:p>
    <w:p w14:paraId="24E6A977" w14:textId="77777777" w:rsidR="00784A16" w:rsidRPr="00607C1A" w:rsidRDefault="00784A16" w:rsidP="00784A16">
      <w:pPr>
        <w:rPr>
          <w:rFonts w:ascii="Times New Roman" w:hAnsi="Times New Roman" w:hint="eastAsia"/>
        </w:rPr>
      </w:pPr>
      <w:r w:rsidRPr="00607C1A">
        <w:rPr>
          <w:rFonts w:ascii="Times New Roman" w:hAnsi="Times New Roman" w:hint="eastAsia"/>
        </w:rPr>
        <w:t>c</w:t>
      </w:r>
      <w:r w:rsidRPr="00607C1A">
        <w:rPr>
          <w:rFonts w:ascii="Times New Roman" w:hint="eastAsia"/>
        </w:rPr>
        <w:t>．开发环境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4320"/>
        <w:gridCol w:w="1620"/>
      </w:tblGrid>
      <w:tr w:rsidR="00784A16" w:rsidRPr="00607C1A" w14:paraId="1DE739A6" w14:textId="77777777" w:rsidTr="00DF2F6F">
        <w:tblPrEx>
          <w:tblCellMar>
            <w:top w:w="0" w:type="dxa"/>
            <w:bottom w:w="0" w:type="dxa"/>
          </w:tblCellMar>
        </w:tblPrEx>
        <w:trPr>
          <w:trHeight w:val="72"/>
          <w:jc w:val="center"/>
        </w:trPr>
        <w:tc>
          <w:tcPr>
            <w:tcW w:w="2340" w:type="dxa"/>
            <w:vAlign w:val="center"/>
          </w:tcPr>
          <w:p w14:paraId="40000BD4" w14:textId="77777777" w:rsidR="00784A16" w:rsidRPr="00607C1A" w:rsidRDefault="00784A16" w:rsidP="00784A16">
            <w:pPr>
              <w:rPr>
                <w:rFonts w:ascii="Times New Roman" w:hAnsi="Times New Roman" w:hint="eastAsia"/>
              </w:rPr>
            </w:pPr>
            <w:r w:rsidRPr="00607C1A">
              <w:rPr>
                <w:rFonts w:ascii="Times New Roman" w:hint="eastAsia"/>
              </w:rPr>
              <w:t>软件类型</w:t>
            </w:r>
          </w:p>
        </w:tc>
        <w:tc>
          <w:tcPr>
            <w:tcW w:w="4320" w:type="dxa"/>
            <w:vAlign w:val="center"/>
          </w:tcPr>
          <w:p w14:paraId="5CD2966F" w14:textId="77777777" w:rsidR="00784A16" w:rsidRPr="00607C1A" w:rsidRDefault="00784A16" w:rsidP="00784A16">
            <w:pPr>
              <w:rPr>
                <w:rFonts w:ascii="Times New Roman" w:hAnsi="Times New Roman" w:hint="eastAsia"/>
              </w:rPr>
            </w:pPr>
            <w:r w:rsidRPr="00607C1A">
              <w:rPr>
                <w:rFonts w:ascii="Times New Roman" w:hint="eastAsia"/>
              </w:rPr>
              <w:t>名称及版本</w:t>
            </w:r>
          </w:p>
        </w:tc>
        <w:tc>
          <w:tcPr>
            <w:tcW w:w="1620" w:type="dxa"/>
            <w:vAlign w:val="center"/>
          </w:tcPr>
          <w:p w14:paraId="15E21909" w14:textId="77777777" w:rsidR="00784A16" w:rsidRPr="00607C1A" w:rsidRDefault="00784A16" w:rsidP="00784A16">
            <w:pPr>
              <w:rPr>
                <w:rFonts w:ascii="Times New Roman" w:hAnsi="Times New Roman" w:hint="eastAsia"/>
              </w:rPr>
            </w:pPr>
            <w:r w:rsidRPr="00607C1A">
              <w:rPr>
                <w:rFonts w:ascii="Times New Roman" w:hint="eastAsia"/>
              </w:rPr>
              <w:t>备注</w:t>
            </w:r>
          </w:p>
        </w:tc>
      </w:tr>
      <w:tr w:rsidR="00784A16" w:rsidRPr="00607C1A" w14:paraId="4A671357" w14:textId="77777777" w:rsidTr="00DF2F6F">
        <w:tblPrEx>
          <w:tblCellMar>
            <w:top w:w="0" w:type="dxa"/>
            <w:bottom w:w="0" w:type="dxa"/>
          </w:tblCellMar>
        </w:tblPrEx>
        <w:trPr>
          <w:trHeight w:val="72"/>
          <w:jc w:val="center"/>
        </w:trPr>
        <w:tc>
          <w:tcPr>
            <w:tcW w:w="2340" w:type="dxa"/>
            <w:vAlign w:val="center"/>
          </w:tcPr>
          <w:p w14:paraId="4A9B64CE" w14:textId="77777777" w:rsidR="00784A16" w:rsidRPr="00607C1A" w:rsidRDefault="00784A16" w:rsidP="00784A16">
            <w:pPr>
              <w:rPr>
                <w:rFonts w:ascii="Times New Roman" w:hAnsi="Times New Roman" w:hint="eastAsia"/>
              </w:rPr>
            </w:pPr>
            <w:r w:rsidRPr="00607C1A">
              <w:rPr>
                <w:rFonts w:ascii="Times New Roman" w:hint="eastAsia"/>
              </w:rPr>
              <w:t>操作系统</w:t>
            </w:r>
          </w:p>
        </w:tc>
        <w:tc>
          <w:tcPr>
            <w:tcW w:w="4320" w:type="dxa"/>
            <w:vAlign w:val="center"/>
          </w:tcPr>
          <w:p w14:paraId="467701F6" w14:textId="77777777" w:rsidR="00784A16" w:rsidRPr="00607C1A" w:rsidRDefault="00784A16" w:rsidP="00784A16">
            <w:pPr>
              <w:rPr>
                <w:rFonts w:ascii="Times New Roman" w:hAnsi="Times New Roman" w:hint="eastAsia"/>
              </w:rPr>
            </w:pPr>
            <w:r w:rsidRPr="00607C1A">
              <w:rPr>
                <w:rFonts w:ascii="Times New Roman" w:hAnsi="Times New Roman" w:hint="eastAsia"/>
              </w:rPr>
              <w:t>Windows XP</w:t>
            </w:r>
          </w:p>
        </w:tc>
        <w:tc>
          <w:tcPr>
            <w:tcW w:w="1620" w:type="dxa"/>
            <w:vAlign w:val="center"/>
          </w:tcPr>
          <w:p w14:paraId="5E930D03" w14:textId="77777777" w:rsidR="00784A16" w:rsidRPr="00607C1A" w:rsidRDefault="00784A16" w:rsidP="00784A16">
            <w:pPr>
              <w:rPr>
                <w:rFonts w:ascii="Times New Roman" w:hAnsi="Times New Roman" w:hint="eastAsia"/>
              </w:rPr>
            </w:pPr>
          </w:p>
        </w:tc>
      </w:tr>
      <w:tr w:rsidR="00784A16" w:rsidRPr="00607C1A" w14:paraId="79097F20" w14:textId="77777777" w:rsidTr="00DF2F6F">
        <w:tblPrEx>
          <w:tblCellMar>
            <w:top w:w="0" w:type="dxa"/>
            <w:bottom w:w="0" w:type="dxa"/>
          </w:tblCellMar>
        </w:tblPrEx>
        <w:trPr>
          <w:trHeight w:val="72"/>
          <w:jc w:val="center"/>
        </w:trPr>
        <w:tc>
          <w:tcPr>
            <w:tcW w:w="2340" w:type="dxa"/>
            <w:vAlign w:val="center"/>
          </w:tcPr>
          <w:p w14:paraId="6F5DD5FB" w14:textId="77777777" w:rsidR="00784A16" w:rsidRPr="00607C1A" w:rsidRDefault="00784A16" w:rsidP="00784A16">
            <w:pPr>
              <w:rPr>
                <w:rFonts w:ascii="Times New Roman" w:hAnsi="Times New Roman" w:hint="eastAsia"/>
              </w:rPr>
            </w:pPr>
            <w:r w:rsidRPr="00607C1A">
              <w:rPr>
                <w:rFonts w:ascii="Times New Roman" w:hint="eastAsia"/>
              </w:rPr>
              <w:t>浏览器</w:t>
            </w:r>
          </w:p>
        </w:tc>
        <w:tc>
          <w:tcPr>
            <w:tcW w:w="4320" w:type="dxa"/>
            <w:vAlign w:val="center"/>
          </w:tcPr>
          <w:p w14:paraId="7DE6F52B" w14:textId="77777777" w:rsidR="00784A16" w:rsidRPr="00607C1A" w:rsidRDefault="00784A16" w:rsidP="00784A16">
            <w:pPr>
              <w:rPr>
                <w:rFonts w:ascii="Times New Roman" w:hAnsi="Times New Roman" w:hint="eastAsia"/>
              </w:rPr>
            </w:pPr>
            <w:r w:rsidRPr="00607C1A">
              <w:rPr>
                <w:rFonts w:ascii="Times New Roman" w:hAnsi="Times New Roman" w:hint="eastAsia"/>
              </w:rPr>
              <w:t>IE</w:t>
            </w:r>
            <w:r w:rsidRPr="00607C1A">
              <w:rPr>
                <w:rFonts w:ascii="Times New Roman" w:hint="eastAsia"/>
              </w:rPr>
              <w:t>浏览器、遨游浏览器或者其它流行浏览器</w:t>
            </w:r>
          </w:p>
        </w:tc>
        <w:tc>
          <w:tcPr>
            <w:tcW w:w="1620" w:type="dxa"/>
            <w:vAlign w:val="center"/>
          </w:tcPr>
          <w:p w14:paraId="20585D8C" w14:textId="77777777" w:rsidR="00784A16" w:rsidRPr="00607C1A" w:rsidRDefault="00784A16" w:rsidP="00784A16">
            <w:pPr>
              <w:rPr>
                <w:rFonts w:ascii="Times New Roman" w:hAnsi="Times New Roman" w:hint="eastAsia"/>
              </w:rPr>
            </w:pPr>
          </w:p>
        </w:tc>
      </w:tr>
      <w:tr w:rsidR="00784A16" w:rsidRPr="00607C1A" w14:paraId="73B987EF" w14:textId="77777777" w:rsidTr="00DF2F6F">
        <w:tblPrEx>
          <w:tblCellMar>
            <w:top w:w="0" w:type="dxa"/>
            <w:bottom w:w="0" w:type="dxa"/>
          </w:tblCellMar>
        </w:tblPrEx>
        <w:trPr>
          <w:trHeight w:val="72"/>
          <w:jc w:val="center"/>
        </w:trPr>
        <w:tc>
          <w:tcPr>
            <w:tcW w:w="2340" w:type="dxa"/>
            <w:vAlign w:val="center"/>
          </w:tcPr>
          <w:p w14:paraId="7C5EE276" w14:textId="77777777" w:rsidR="00784A16" w:rsidRPr="00607C1A" w:rsidRDefault="00784A16" w:rsidP="00784A16">
            <w:pPr>
              <w:rPr>
                <w:rFonts w:ascii="Times New Roman" w:hAnsi="Times New Roman" w:hint="eastAsia"/>
              </w:rPr>
            </w:pPr>
            <w:r w:rsidRPr="00607C1A">
              <w:rPr>
                <w:rFonts w:ascii="Times New Roman" w:hint="eastAsia"/>
              </w:rPr>
              <w:t>数据库软件</w:t>
            </w:r>
          </w:p>
        </w:tc>
        <w:tc>
          <w:tcPr>
            <w:tcW w:w="4320" w:type="dxa"/>
            <w:vAlign w:val="center"/>
          </w:tcPr>
          <w:p w14:paraId="5F22C22D" w14:textId="77777777" w:rsidR="00784A16" w:rsidRPr="00607C1A" w:rsidRDefault="00784A16" w:rsidP="00784A16">
            <w:pPr>
              <w:rPr>
                <w:rFonts w:ascii="Times New Roman" w:hAnsi="Times New Roman" w:hint="eastAsia"/>
              </w:rPr>
            </w:pPr>
            <w:proofErr w:type="spellStart"/>
            <w:r w:rsidRPr="00607C1A">
              <w:rPr>
                <w:rFonts w:ascii="Times New Roman" w:hAnsi="Times New Roman" w:hint="eastAsia"/>
              </w:rPr>
              <w:t>MySql</w:t>
            </w:r>
            <w:proofErr w:type="spellEnd"/>
            <w:r w:rsidRPr="00607C1A">
              <w:rPr>
                <w:rFonts w:ascii="Times New Roman" w:hAnsi="Times New Roman" w:hint="eastAsia"/>
              </w:rPr>
              <w:t xml:space="preserve"> 5.5</w:t>
            </w:r>
          </w:p>
        </w:tc>
        <w:tc>
          <w:tcPr>
            <w:tcW w:w="1620" w:type="dxa"/>
            <w:vAlign w:val="center"/>
          </w:tcPr>
          <w:p w14:paraId="5380152F" w14:textId="77777777" w:rsidR="00784A16" w:rsidRPr="00607C1A" w:rsidRDefault="00784A16" w:rsidP="00784A16">
            <w:pPr>
              <w:rPr>
                <w:rFonts w:ascii="Times New Roman" w:hAnsi="Times New Roman" w:hint="eastAsia"/>
              </w:rPr>
            </w:pPr>
          </w:p>
        </w:tc>
      </w:tr>
      <w:tr w:rsidR="00784A16" w:rsidRPr="00607C1A" w14:paraId="0328E998" w14:textId="77777777" w:rsidTr="00DF2F6F">
        <w:tblPrEx>
          <w:tblCellMar>
            <w:top w:w="0" w:type="dxa"/>
            <w:bottom w:w="0" w:type="dxa"/>
          </w:tblCellMar>
        </w:tblPrEx>
        <w:trPr>
          <w:trHeight w:val="72"/>
          <w:jc w:val="center"/>
        </w:trPr>
        <w:tc>
          <w:tcPr>
            <w:tcW w:w="2340" w:type="dxa"/>
            <w:vAlign w:val="center"/>
          </w:tcPr>
          <w:p w14:paraId="2FA0D030" w14:textId="77777777" w:rsidR="00784A16" w:rsidRPr="00607C1A" w:rsidRDefault="00784A16" w:rsidP="00784A16">
            <w:pPr>
              <w:rPr>
                <w:rFonts w:ascii="Times New Roman" w:hAnsi="Times New Roman" w:hint="eastAsia"/>
              </w:rPr>
            </w:pPr>
            <w:r w:rsidRPr="00607C1A">
              <w:rPr>
                <w:rFonts w:ascii="Times New Roman" w:hint="eastAsia"/>
              </w:rPr>
              <w:t>开发工具</w:t>
            </w:r>
          </w:p>
        </w:tc>
        <w:tc>
          <w:tcPr>
            <w:tcW w:w="4320" w:type="dxa"/>
            <w:vAlign w:val="center"/>
          </w:tcPr>
          <w:p w14:paraId="475F9EB9" w14:textId="77777777" w:rsidR="00784A16" w:rsidRPr="00607C1A" w:rsidRDefault="00784A16" w:rsidP="00784A16">
            <w:pPr>
              <w:rPr>
                <w:rFonts w:ascii="Times New Roman" w:hAnsi="Times New Roman" w:hint="eastAsia"/>
              </w:rPr>
            </w:pPr>
            <w:r w:rsidRPr="00607C1A">
              <w:rPr>
                <w:rFonts w:ascii="Times New Roman" w:hAnsi="Times New Roman" w:hint="eastAsia"/>
              </w:rPr>
              <w:t>My Eclipse 6.8</w:t>
            </w:r>
          </w:p>
        </w:tc>
        <w:tc>
          <w:tcPr>
            <w:tcW w:w="1620" w:type="dxa"/>
            <w:vAlign w:val="center"/>
          </w:tcPr>
          <w:p w14:paraId="3A58FE84" w14:textId="77777777" w:rsidR="00784A16" w:rsidRPr="00607C1A" w:rsidRDefault="00784A16" w:rsidP="00784A16">
            <w:pPr>
              <w:rPr>
                <w:rFonts w:ascii="Times New Roman" w:hAnsi="Times New Roman" w:hint="eastAsia"/>
              </w:rPr>
            </w:pPr>
          </w:p>
        </w:tc>
      </w:tr>
      <w:tr w:rsidR="00784A16" w:rsidRPr="00607C1A" w14:paraId="3362E195" w14:textId="77777777" w:rsidTr="00DF2F6F">
        <w:tblPrEx>
          <w:tblCellMar>
            <w:top w:w="0" w:type="dxa"/>
            <w:bottom w:w="0" w:type="dxa"/>
          </w:tblCellMar>
        </w:tblPrEx>
        <w:trPr>
          <w:trHeight w:val="72"/>
          <w:jc w:val="center"/>
        </w:trPr>
        <w:tc>
          <w:tcPr>
            <w:tcW w:w="2340" w:type="dxa"/>
            <w:vAlign w:val="center"/>
          </w:tcPr>
          <w:p w14:paraId="53962550" w14:textId="77777777" w:rsidR="00784A16" w:rsidRPr="00607C1A" w:rsidRDefault="00784A16" w:rsidP="00784A16">
            <w:pPr>
              <w:rPr>
                <w:rFonts w:ascii="Times New Roman" w:hAnsi="Times New Roman" w:hint="eastAsia"/>
              </w:rPr>
            </w:pPr>
            <w:r w:rsidRPr="00607C1A">
              <w:rPr>
                <w:rFonts w:ascii="Times New Roman" w:hint="eastAsia"/>
              </w:rPr>
              <w:t>服务器</w:t>
            </w:r>
          </w:p>
        </w:tc>
        <w:tc>
          <w:tcPr>
            <w:tcW w:w="4320" w:type="dxa"/>
            <w:vAlign w:val="center"/>
          </w:tcPr>
          <w:p w14:paraId="422257A4" w14:textId="77777777" w:rsidR="00784A16" w:rsidRPr="00607C1A" w:rsidRDefault="00784A16" w:rsidP="00784A16">
            <w:pPr>
              <w:rPr>
                <w:rFonts w:ascii="Times New Roman" w:hAnsi="Times New Roman"/>
              </w:rPr>
            </w:pPr>
            <w:r w:rsidRPr="00607C1A">
              <w:rPr>
                <w:rFonts w:ascii="Times New Roman" w:hAnsi="Times New Roman" w:hint="eastAsia"/>
              </w:rPr>
              <w:t xml:space="preserve">Web </w:t>
            </w:r>
            <w:r w:rsidRPr="00607C1A">
              <w:rPr>
                <w:rFonts w:ascii="Times New Roman" w:hint="eastAsia"/>
              </w:rPr>
              <w:t>应用服务器：</w:t>
            </w:r>
            <w:r w:rsidRPr="00607C1A">
              <w:rPr>
                <w:rFonts w:ascii="Times New Roman" w:hAnsi="Times New Roman" w:hint="eastAsia"/>
              </w:rPr>
              <w:t>Tomcat6.0</w:t>
            </w:r>
          </w:p>
        </w:tc>
        <w:tc>
          <w:tcPr>
            <w:tcW w:w="1620" w:type="dxa"/>
            <w:vAlign w:val="center"/>
          </w:tcPr>
          <w:p w14:paraId="3A88F66F" w14:textId="77777777" w:rsidR="00784A16" w:rsidRPr="00607C1A" w:rsidRDefault="00784A16" w:rsidP="00784A16">
            <w:pPr>
              <w:rPr>
                <w:rFonts w:ascii="Times New Roman" w:hAnsi="Times New Roman" w:hint="eastAsia"/>
              </w:rPr>
            </w:pPr>
          </w:p>
        </w:tc>
      </w:tr>
      <w:tr w:rsidR="00784A16" w:rsidRPr="00607C1A" w14:paraId="34429A85" w14:textId="77777777" w:rsidTr="00DF2F6F">
        <w:tblPrEx>
          <w:tblCellMar>
            <w:top w:w="0" w:type="dxa"/>
            <w:bottom w:w="0" w:type="dxa"/>
          </w:tblCellMar>
        </w:tblPrEx>
        <w:trPr>
          <w:trHeight w:val="72"/>
          <w:jc w:val="center"/>
        </w:trPr>
        <w:tc>
          <w:tcPr>
            <w:tcW w:w="2340" w:type="dxa"/>
            <w:vAlign w:val="center"/>
          </w:tcPr>
          <w:p w14:paraId="7374E220" w14:textId="77777777" w:rsidR="00784A16" w:rsidRPr="00607C1A" w:rsidRDefault="00784A16" w:rsidP="00784A16">
            <w:pPr>
              <w:rPr>
                <w:rFonts w:ascii="Times New Roman" w:hAnsi="Times New Roman" w:hint="eastAsia"/>
              </w:rPr>
            </w:pPr>
            <w:r w:rsidRPr="00607C1A">
              <w:rPr>
                <w:rFonts w:ascii="Times New Roman" w:hint="eastAsia"/>
              </w:rPr>
              <w:t>使用技术</w:t>
            </w:r>
          </w:p>
        </w:tc>
        <w:tc>
          <w:tcPr>
            <w:tcW w:w="4320" w:type="dxa"/>
            <w:vAlign w:val="center"/>
          </w:tcPr>
          <w:p w14:paraId="6613CD06" w14:textId="77777777" w:rsidR="00784A16" w:rsidRPr="00607C1A" w:rsidRDefault="00784A16" w:rsidP="00784A16">
            <w:pPr>
              <w:rPr>
                <w:rFonts w:ascii="Times New Roman" w:hAnsi="Times New Roman" w:hint="eastAsia"/>
              </w:rPr>
            </w:pPr>
            <w:r w:rsidRPr="00607C1A">
              <w:rPr>
                <w:rFonts w:ascii="Times New Roman" w:hAnsi="Times New Roman" w:hint="eastAsia"/>
              </w:rPr>
              <w:t>JAVA</w:t>
            </w:r>
            <w:r w:rsidRPr="00607C1A">
              <w:rPr>
                <w:rFonts w:ascii="Times New Roman" w:hAnsi="Times New Roman" w:hint="eastAsia"/>
              </w:rPr>
              <w:t xml:space="preserve">　ＥＥ技术等</w:t>
            </w:r>
          </w:p>
        </w:tc>
        <w:tc>
          <w:tcPr>
            <w:tcW w:w="1620" w:type="dxa"/>
            <w:vAlign w:val="center"/>
          </w:tcPr>
          <w:p w14:paraId="20AD527F" w14:textId="77777777" w:rsidR="00784A16" w:rsidRPr="00607C1A" w:rsidRDefault="00784A16" w:rsidP="00784A16">
            <w:pPr>
              <w:rPr>
                <w:rFonts w:ascii="Times New Roman" w:hAnsi="Times New Roman" w:hint="eastAsia"/>
              </w:rPr>
            </w:pPr>
          </w:p>
        </w:tc>
      </w:tr>
    </w:tbl>
    <w:p w14:paraId="7A2EA59F" w14:textId="77777777" w:rsidR="00784A16" w:rsidRPr="00607C1A" w:rsidRDefault="00784A16" w:rsidP="00784A16">
      <w:pPr>
        <w:pStyle w:val="2"/>
        <w:spacing w:beforeLines="50" w:before="156" w:afterLines="50" w:after="156" w:line="400" w:lineRule="exact"/>
        <w:rPr>
          <w:rFonts w:ascii="Times New Roman" w:eastAsia="宋体" w:hAnsi="Times New Roman" w:hint="eastAsia"/>
        </w:rPr>
      </w:pPr>
      <w:bookmarkStart w:id="34" w:name="_Toc204738454"/>
      <w:bookmarkStart w:id="35" w:name="_Toc299610468"/>
      <w:bookmarkStart w:id="36" w:name="_Toc372017164"/>
      <w:r w:rsidRPr="00607C1A">
        <w:rPr>
          <w:rFonts w:ascii="Times New Roman" w:eastAsia="宋体" w:hAnsi="Times New Roman" w:hint="eastAsia"/>
        </w:rPr>
        <w:t xml:space="preserve">4.3  </w:t>
      </w:r>
      <w:r w:rsidRPr="00607C1A">
        <w:rPr>
          <w:rFonts w:ascii="Times New Roman" w:eastAsia="宋体" w:hAnsi="Times New Roman" w:hint="eastAsia"/>
        </w:rPr>
        <w:t>控制</w:t>
      </w:r>
      <w:bookmarkEnd w:id="34"/>
      <w:bookmarkEnd w:id="35"/>
      <w:bookmarkEnd w:id="36"/>
    </w:p>
    <w:p w14:paraId="6A94C5A3" w14:textId="77777777" w:rsidR="00784A16" w:rsidRPr="00607C1A" w:rsidRDefault="00784A16" w:rsidP="00784A16">
      <w:pPr>
        <w:rPr>
          <w:rFonts w:ascii="Times New Roman" w:hAnsi="Times New Roman"/>
        </w:rPr>
      </w:pPr>
      <w:r w:rsidRPr="00607C1A">
        <w:rPr>
          <w:rFonts w:ascii="Times New Roman" w:hAnsi="Times New Roman" w:hint="eastAsia"/>
        </w:rPr>
        <w:t>本软件是在中文编程系统的支持下，展示界面由主窗口与子窗口嵌套而成，窗口操作通过按钮控制，不同的按钮进行不同的操作实现不同的功能。</w:t>
      </w:r>
    </w:p>
    <w:sectPr w:rsidR="00784A16" w:rsidRPr="00607C1A" w:rsidSect="003A6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9C818C" w14:textId="77777777" w:rsidR="007103E5" w:rsidRDefault="007103E5" w:rsidP="00996F20">
      <w:r>
        <w:separator/>
      </w:r>
    </w:p>
  </w:endnote>
  <w:endnote w:type="continuationSeparator" w:id="0">
    <w:p w14:paraId="3A92C50B" w14:textId="77777777" w:rsidR="007103E5" w:rsidRDefault="007103E5" w:rsidP="00996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804EB" w14:textId="77777777" w:rsidR="007103E5" w:rsidRDefault="007103E5" w:rsidP="00996F20">
      <w:r>
        <w:separator/>
      </w:r>
    </w:p>
  </w:footnote>
  <w:footnote w:type="continuationSeparator" w:id="0">
    <w:p w14:paraId="2B6D7B87" w14:textId="77777777" w:rsidR="007103E5" w:rsidRDefault="007103E5" w:rsidP="00996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multilevel"/>
    <w:tmpl w:val="0000000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A"/>
    <w:multiLevelType w:val="multilevel"/>
    <w:tmpl w:val="0000000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000000C"/>
    <w:multiLevelType w:val="multilevel"/>
    <w:tmpl w:val="0000000C"/>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960"/>
        </w:tabs>
        <w:ind w:left="960" w:hanging="60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 w15:restartNumberingAfterBreak="0">
    <w:nsid w:val="0000000D"/>
    <w:multiLevelType w:val="multilevel"/>
    <w:tmpl w:val="0000000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F"/>
    <w:multiLevelType w:val="multilevel"/>
    <w:tmpl w:val="0000000F"/>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00000012"/>
    <w:multiLevelType w:val="multilevel"/>
    <w:tmpl w:val="0000001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00000013"/>
    <w:multiLevelType w:val="multilevel"/>
    <w:tmpl w:val="00000013"/>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14"/>
    <w:multiLevelType w:val="multilevel"/>
    <w:tmpl w:val="2DE4CFE4"/>
    <w:lvl w:ilvl="0">
      <w:start w:val="1"/>
      <w:numFmt w:val="decimal"/>
      <w:lvlText w:val="%1、"/>
      <w:lvlJc w:val="left"/>
      <w:pPr>
        <w:tabs>
          <w:tab w:val="num" w:pos="360"/>
        </w:tabs>
        <w:ind w:left="360" w:hanging="360"/>
      </w:pPr>
      <w:rPr>
        <w:rFonts w:ascii="Calibri" w:eastAsia="宋体" w:hAnsi="Calibri"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6"/>
    <w:multiLevelType w:val="multilevel"/>
    <w:tmpl w:val="00000016"/>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9" w15:restartNumberingAfterBreak="0">
    <w:nsid w:val="008A6112"/>
    <w:multiLevelType w:val="multilevel"/>
    <w:tmpl w:val="7EB67DDC"/>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760"/>
        </w:tabs>
        <w:ind w:left="5760" w:hanging="144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560"/>
        </w:tabs>
        <w:ind w:left="7560" w:hanging="1800"/>
      </w:pPr>
      <w:rPr>
        <w:rFonts w:hint="default"/>
      </w:rPr>
    </w:lvl>
  </w:abstractNum>
  <w:abstractNum w:abstractNumId="10" w15:restartNumberingAfterBreak="0">
    <w:nsid w:val="04F97C22"/>
    <w:multiLevelType w:val="hybridMultilevel"/>
    <w:tmpl w:val="F90E4250"/>
    <w:lvl w:ilvl="0" w:tplc="FA705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FE3BDA"/>
    <w:multiLevelType w:val="hybridMultilevel"/>
    <w:tmpl w:val="B0F6569C"/>
    <w:lvl w:ilvl="0" w:tplc="FA705040">
      <w:start w:val="1"/>
      <w:numFmt w:val="decimal"/>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15:restartNumberingAfterBreak="0">
    <w:nsid w:val="087D4139"/>
    <w:multiLevelType w:val="hybridMultilevel"/>
    <w:tmpl w:val="43B4E070"/>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C845D1E"/>
    <w:multiLevelType w:val="hybridMultilevel"/>
    <w:tmpl w:val="0F0C7E12"/>
    <w:lvl w:ilvl="0" w:tplc="D32609F4">
      <w:start w:val="1"/>
      <w:numFmt w:val="decimal"/>
      <w:lvlText w:val="（%1）"/>
      <w:lvlJc w:val="left"/>
      <w:pPr>
        <w:ind w:left="1680" w:hanging="12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3392D35"/>
    <w:multiLevelType w:val="hybridMultilevel"/>
    <w:tmpl w:val="043E2286"/>
    <w:lvl w:ilvl="0" w:tplc="FA705040">
      <w:start w:val="1"/>
      <w:numFmt w:val="decimal"/>
      <w:lvlText w:val="%1、"/>
      <w:lvlJc w:val="left"/>
      <w:pPr>
        <w:ind w:left="2547" w:hanging="420"/>
      </w:pPr>
      <w:rPr>
        <w:rFonts w:hint="default"/>
      </w:rPr>
    </w:lvl>
    <w:lvl w:ilvl="1" w:tplc="04090019" w:tentative="1">
      <w:start w:val="1"/>
      <w:numFmt w:val="lowerLetter"/>
      <w:lvlText w:val="%2)"/>
      <w:lvlJc w:val="left"/>
      <w:pPr>
        <w:ind w:left="2967" w:hanging="420"/>
      </w:pPr>
    </w:lvl>
    <w:lvl w:ilvl="2" w:tplc="0409001B" w:tentative="1">
      <w:start w:val="1"/>
      <w:numFmt w:val="lowerRoman"/>
      <w:lvlText w:val="%3."/>
      <w:lvlJc w:val="right"/>
      <w:pPr>
        <w:ind w:left="3387" w:hanging="420"/>
      </w:pPr>
    </w:lvl>
    <w:lvl w:ilvl="3" w:tplc="0409000F" w:tentative="1">
      <w:start w:val="1"/>
      <w:numFmt w:val="decimal"/>
      <w:lvlText w:val="%4."/>
      <w:lvlJc w:val="left"/>
      <w:pPr>
        <w:ind w:left="3807" w:hanging="420"/>
      </w:pPr>
    </w:lvl>
    <w:lvl w:ilvl="4" w:tplc="04090019" w:tentative="1">
      <w:start w:val="1"/>
      <w:numFmt w:val="lowerLetter"/>
      <w:lvlText w:val="%5)"/>
      <w:lvlJc w:val="left"/>
      <w:pPr>
        <w:ind w:left="4227" w:hanging="420"/>
      </w:pPr>
    </w:lvl>
    <w:lvl w:ilvl="5" w:tplc="0409001B" w:tentative="1">
      <w:start w:val="1"/>
      <w:numFmt w:val="lowerRoman"/>
      <w:lvlText w:val="%6."/>
      <w:lvlJc w:val="right"/>
      <w:pPr>
        <w:ind w:left="4647" w:hanging="420"/>
      </w:pPr>
    </w:lvl>
    <w:lvl w:ilvl="6" w:tplc="0409000F" w:tentative="1">
      <w:start w:val="1"/>
      <w:numFmt w:val="decimal"/>
      <w:lvlText w:val="%7."/>
      <w:lvlJc w:val="left"/>
      <w:pPr>
        <w:ind w:left="5067" w:hanging="420"/>
      </w:pPr>
    </w:lvl>
    <w:lvl w:ilvl="7" w:tplc="04090019" w:tentative="1">
      <w:start w:val="1"/>
      <w:numFmt w:val="lowerLetter"/>
      <w:lvlText w:val="%8)"/>
      <w:lvlJc w:val="left"/>
      <w:pPr>
        <w:ind w:left="5487" w:hanging="420"/>
      </w:pPr>
    </w:lvl>
    <w:lvl w:ilvl="8" w:tplc="0409001B" w:tentative="1">
      <w:start w:val="1"/>
      <w:numFmt w:val="lowerRoman"/>
      <w:lvlText w:val="%9."/>
      <w:lvlJc w:val="right"/>
      <w:pPr>
        <w:ind w:left="5907" w:hanging="420"/>
      </w:pPr>
    </w:lvl>
  </w:abstractNum>
  <w:abstractNum w:abstractNumId="15" w15:restartNumberingAfterBreak="0">
    <w:nsid w:val="1FD6122F"/>
    <w:multiLevelType w:val="multilevel"/>
    <w:tmpl w:val="705A8F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C2A0B0D"/>
    <w:multiLevelType w:val="hybridMultilevel"/>
    <w:tmpl w:val="E9F04898"/>
    <w:lvl w:ilvl="0" w:tplc="07A0D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E1173AD"/>
    <w:multiLevelType w:val="hybridMultilevel"/>
    <w:tmpl w:val="1CE2935A"/>
    <w:lvl w:ilvl="0" w:tplc="FA7050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323A0D"/>
    <w:multiLevelType w:val="hybridMultilevel"/>
    <w:tmpl w:val="6C92A780"/>
    <w:lvl w:ilvl="0" w:tplc="5C5CA2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E5A5375"/>
    <w:multiLevelType w:val="hybridMultilevel"/>
    <w:tmpl w:val="FB48C3B6"/>
    <w:lvl w:ilvl="0" w:tplc="66AC44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2ED2F56"/>
    <w:multiLevelType w:val="hybridMultilevel"/>
    <w:tmpl w:val="8FB81D6C"/>
    <w:lvl w:ilvl="0" w:tplc="3D508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7204F4B"/>
    <w:multiLevelType w:val="multilevel"/>
    <w:tmpl w:val="8CAE954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15:restartNumberingAfterBreak="0">
    <w:nsid w:val="58E51924"/>
    <w:multiLevelType w:val="hybridMultilevel"/>
    <w:tmpl w:val="19F88758"/>
    <w:lvl w:ilvl="0" w:tplc="C298B6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1F1651"/>
    <w:multiLevelType w:val="hybridMultilevel"/>
    <w:tmpl w:val="939AFE48"/>
    <w:lvl w:ilvl="0" w:tplc="FA7050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0891096"/>
    <w:multiLevelType w:val="hybridMultilevel"/>
    <w:tmpl w:val="1CCE512C"/>
    <w:lvl w:ilvl="0" w:tplc="FA705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BD5FA9"/>
    <w:multiLevelType w:val="hybridMultilevel"/>
    <w:tmpl w:val="3E7CA384"/>
    <w:lvl w:ilvl="0" w:tplc="FA7050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296469B"/>
    <w:multiLevelType w:val="multilevel"/>
    <w:tmpl w:val="B680EAAE"/>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960"/>
        </w:tabs>
        <w:ind w:left="960" w:hanging="600"/>
      </w:pPr>
      <w:rPr>
        <w:rFonts w:hint="default"/>
      </w:rPr>
    </w:lvl>
    <w:lvl w:ilvl="2">
      <w:start w:val="4"/>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7" w15:restartNumberingAfterBreak="0">
    <w:nsid w:val="74094B15"/>
    <w:multiLevelType w:val="hybridMultilevel"/>
    <w:tmpl w:val="A7A04E3E"/>
    <w:lvl w:ilvl="0" w:tplc="3DA06D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920A73"/>
    <w:multiLevelType w:val="hybridMultilevel"/>
    <w:tmpl w:val="8090BB28"/>
    <w:lvl w:ilvl="0" w:tplc="0C56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A195E65"/>
    <w:multiLevelType w:val="hybridMultilevel"/>
    <w:tmpl w:val="40FEC952"/>
    <w:lvl w:ilvl="0" w:tplc="FA70504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FCD28DA"/>
    <w:multiLevelType w:val="hybridMultilevel"/>
    <w:tmpl w:val="EAF0BF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9"/>
  </w:num>
  <w:num w:numId="3">
    <w:abstractNumId w:val="27"/>
  </w:num>
  <w:num w:numId="4">
    <w:abstractNumId w:val="22"/>
  </w:num>
  <w:num w:numId="5">
    <w:abstractNumId w:val="3"/>
  </w:num>
  <w:num w:numId="6">
    <w:abstractNumId w:val="1"/>
  </w:num>
  <w:num w:numId="7">
    <w:abstractNumId w:val="5"/>
  </w:num>
  <w:num w:numId="8">
    <w:abstractNumId w:val="28"/>
  </w:num>
  <w:num w:numId="9">
    <w:abstractNumId w:val="7"/>
  </w:num>
  <w:num w:numId="10">
    <w:abstractNumId w:val="4"/>
  </w:num>
  <w:num w:numId="11">
    <w:abstractNumId w:val="20"/>
  </w:num>
  <w:num w:numId="12">
    <w:abstractNumId w:val="10"/>
  </w:num>
  <w:num w:numId="13">
    <w:abstractNumId w:val="6"/>
  </w:num>
  <w:num w:numId="14">
    <w:abstractNumId w:val="15"/>
  </w:num>
  <w:num w:numId="15">
    <w:abstractNumId w:val="18"/>
  </w:num>
  <w:num w:numId="16">
    <w:abstractNumId w:val="2"/>
  </w:num>
  <w:num w:numId="17">
    <w:abstractNumId w:val="25"/>
  </w:num>
  <w:num w:numId="18">
    <w:abstractNumId w:val="26"/>
  </w:num>
  <w:num w:numId="19">
    <w:abstractNumId w:val="0"/>
  </w:num>
  <w:num w:numId="20">
    <w:abstractNumId w:val="21"/>
  </w:num>
  <w:num w:numId="21">
    <w:abstractNumId w:val="8"/>
  </w:num>
  <w:num w:numId="22">
    <w:abstractNumId w:val="17"/>
  </w:num>
  <w:num w:numId="2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11"/>
  </w:num>
  <w:num w:numId="26">
    <w:abstractNumId w:val="13"/>
  </w:num>
  <w:num w:numId="27">
    <w:abstractNumId w:val="30"/>
  </w:num>
  <w:num w:numId="28">
    <w:abstractNumId w:val="12"/>
  </w:num>
  <w:num w:numId="29">
    <w:abstractNumId w:val="23"/>
  </w:num>
  <w:num w:numId="30">
    <w:abstractNumId w:val="14"/>
  </w:num>
  <w:num w:numId="31">
    <w:abstractNumId w:val="29"/>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F20"/>
    <w:rsid w:val="000A27BA"/>
    <w:rsid w:val="000E15B1"/>
    <w:rsid w:val="00101AE2"/>
    <w:rsid w:val="00117498"/>
    <w:rsid w:val="001416F3"/>
    <w:rsid w:val="0018517F"/>
    <w:rsid w:val="001C273C"/>
    <w:rsid w:val="002507E8"/>
    <w:rsid w:val="002653D5"/>
    <w:rsid w:val="002B3F8E"/>
    <w:rsid w:val="002B7722"/>
    <w:rsid w:val="002F3861"/>
    <w:rsid w:val="003660A4"/>
    <w:rsid w:val="003664C8"/>
    <w:rsid w:val="0039747D"/>
    <w:rsid w:val="003A64CB"/>
    <w:rsid w:val="003B0CF5"/>
    <w:rsid w:val="003E377A"/>
    <w:rsid w:val="00432BF5"/>
    <w:rsid w:val="00450343"/>
    <w:rsid w:val="00452764"/>
    <w:rsid w:val="00472C04"/>
    <w:rsid w:val="004A5201"/>
    <w:rsid w:val="004B101C"/>
    <w:rsid w:val="00501F1A"/>
    <w:rsid w:val="005F146C"/>
    <w:rsid w:val="00607C1A"/>
    <w:rsid w:val="00686111"/>
    <w:rsid w:val="006C269B"/>
    <w:rsid w:val="006D2940"/>
    <w:rsid w:val="007103E5"/>
    <w:rsid w:val="007447E1"/>
    <w:rsid w:val="00784A16"/>
    <w:rsid w:val="007874CE"/>
    <w:rsid w:val="007B16A9"/>
    <w:rsid w:val="007B4E80"/>
    <w:rsid w:val="007E53BC"/>
    <w:rsid w:val="008320F6"/>
    <w:rsid w:val="00832CD6"/>
    <w:rsid w:val="00843D5F"/>
    <w:rsid w:val="00876803"/>
    <w:rsid w:val="008D20DF"/>
    <w:rsid w:val="00985F4D"/>
    <w:rsid w:val="00996F20"/>
    <w:rsid w:val="009B16FC"/>
    <w:rsid w:val="009D0387"/>
    <w:rsid w:val="00A35609"/>
    <w:rsid w:val="00A51D65"/>
    <w:rsid w:val="00A528D2"/>
    <w:rsid w:val="00A604AD"/>
    <w:rsid w:val="00AB0B7D"/>
    <w:rsid w:val="00B90200"/>
    <w:rsid w:val="00B93B11"/>
    <w:rsid w:val="00C7294A"/>
    <w:rsid w:val="00CC3208"/>
    <w:rsid w:val="00CD10D8"/>
    <w:rsid w:val="00CD31EE"/>
    <w:rsid w:val="00D07E21"/>
    <w:rsid w:val="00D3285C"/>
    <w:rsid w:val="00D447CC"/>
    <w:rsid w:val="00D859F9"/>
    <w:rsid w:val="00D86040"/>
    <w:rsid w:val="00DB71FE"/>
    <w:rsid w:val="00DF2F6F"/>
    <w:rsid w:val="00E258C8"/>
    <w:rsid w:val="00E4508C"/>
    <w:rsid w:val="00EA71A1"/>
    <w:rsid w:val="00FB6B3D"/>
    <w:rsid w:val="00FE25A5"/>
    <w:rsid w:val="00FF08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4D299"/>
  <w15:chartTrackingRefBased/>
  <w15:docId w15:val="{9372AE3C-5811-45D2-9D00-1C4BA3A44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4CB"/>
    <w:pPr>
      <w:widowControl w:val="0"/>
      <w:jc w:val="both"/>
    </w:pPr>
    <w:rPr>
      <w:kern w:val="2"/>
      <w:sz w:val="21"/>
      <w:szCs w:val="22"/>
    </w:rPr>
  </w:style>
  <w:style w:type="paragraph" w:styleId="1">
    <w:name w:val="heading 1"/>
    <w:basedOn w:val="a"/>
    <w:next w:val="a"/>
    <w:link w:val="1Char"/>
    <w:qFormat/>
    <w:rsid w:val="00784A16"/>
    <w:pPr>
      <w:keepNext/>
      <w:keepLines/>
      <w:pageBreakBefore/>
      <w:spacing w:beforeLines="20" w:before="20" w:afterLines="20" w:after="20" w:line="360" w:lineRule="auto"/>
      <w:jc w:val="center"/>
      <w:outlineLvl w:val="0"/>
    </w:pPr>
    <w:rPr>
      <w:rFonts w:ascii="Times New Roman" w:hAnsi="Times New Roman"/>
      <w:b/>
      <w:bCs/>
      <w:kern w:val="44"/>
      <w:sz w:val="36"/>
      <w:szCs w:val="44"/>
    </w:rPr>
  </w:style>
  <w:style w:type="paragraph" w:styleId="2">
    <w:name w:val="heading 2"/>
    <w:basedOn w:val="a"/>
    <w:next w:val="a"/>
    <w:link w:val="2Char"/>
    <w:qFormat/>
    <w:rsid w:val="00784A16"/>
    <w:pPr>
      <w:keepNext/>
      <w:keepLines/>
      <w:spacing w:line="360" w:lineRule="auto"/>
      <w:outlineLvl w:val="1"/>
    </w:pPr>
    <w:rPr>
      <w:rFonts w:ascii="Arial" w:eastAsia="黑体" w:hAnsi="Arial"/>
      <w:b/>
      <w:bCs/>
      <w:sz w:val="28"/>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96F20"/>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semiHidden/>
    <w:rsid w:val="00996F20"/>
    <w:rPr>
      <w:sz w:val="18"/>
      <w:szCs w:val="18"/>
    </w:rPr>
  </w:style>
  <w:style w:type="paragraph" w:styleId="a4">
    <w:name w:val="footer"/>
    <w:basedOn w:val="a"/>
    <w:link w:val="Char0"/>
    <w:uiPriority w:val="99"/>
    <w:unhideWhenUsed/>
    <w:rsid w:val="00996F20"/>
    <w:pPr>
      <w:tabs>
        <w:tab w:val="center" w:pos="4153"/>
        <w:tab w:val="right" w:pos="8306"/>
      </w:tabs>
      <w:snapToGrid w:val="0"/>
      <w:jc w:val="left"/>
    </w:pPr>
    <w:rPr>
      <w:sz w:val="18"/>
      <w:szCs w:val="18"/>
    </w:rPr>
  </w:style>
  <w:style w:type="character" w:customStyle="1" w:styleId="Char0">
    <w:name w:val="页脚 Char"/>
    <w:link w:val="a4"/>
    <w:uiPriority w:val="99"/>
    <w:rsid w:val="00996F20"/>
    <w:rPr>
      <w:sz w:val="18"/>
      <w:szCs w:val="18"/>
    </w:rPr>
  </w:style>
  <w:style w:type="table" w:styleId="a5">
    <w:name w:val="Table Grid"/>
    <w:basedOn w:val="a1"/>
    <w:uiPriority w:val="59"/>
    <w:rsid w:val="00E450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semiHidden/>
    <w:unhideWhenUsed/>
    <w:rsid w:val="004A5201"/>
    <w:rPr>
      <w:sz w:val="18"/>
      <w:szCs w:val="18"/>
    </w:rPr>
  </w:style>
  <w:style w:type="character" w:customStyle="1" w:styleId="Char1">
    <w:name w:val="批注框文本 Char"/>
    <w:link w:val="a6"/>
    <w:uiPriority w:val="99"/>
    <w:semiHidden/>
    <w:rsid w:val="004A5201"/>
    <w:rPr>
      <w:kern w:val="2"/>
      <w:sz w:val="18"/>
      <w:szCs w:val="18"/>
    </w:rPr>
  </w:style>
  <w:style w:type="character" w:styleId="a7">
    <w:name w:val="Hyperlink"/>
    <w:uiPriority w:val="99"/>
    <w:unhideWhenUsed/>
    <w:rsid w:val="00101AE2"/>
    <w:rPr>
      <w:color w:val="0000FF"/>
      <w:u w:val="single"/>
    </w:rPr>
  </w:style>
  <w:style w:type="paragraph" w:styleId="a8">
    <w:name w:val="Normal (Web)"/>
    <w:basedOn w:val="a"/>
    <w:rsid w:val="00686111"/>
    <w:pPr>
      <w:widowControl/>
      <w:spacing w:before="100" w:beforeAutospacing="1" w:after="100" w:afterAutospacing="1"/>
      <w:jc w:val="left"/>
    </w:pPr>
    <w:rPr>
      <w:rFonts w:ascii="宋体" w:hAnsi="宋体" w:cs="宋体"/>
      <w:kern w:val="0"/>
      <w:sz w:val="24"/>
      <w:szCs w:val="24"/>
    </w:rPr>
  </w:style>
  <w:style w:type="character" w:customStyle="1" w:styleId="1Char">
    <w:name w:val="标题 1 Char"/>
    <w:link w:val="1"/>
    <w:rsid w:val="00784A16"/>
    <w:rPr>
      <w:rFonts w:ascii="Times New Roman" w:hAnsi="Times New Roman"/>
      <w:b/>
      <w:bCs/>
      <w:kern w:val="44"/>
      <w:sz w:val="36"/>
      <w:szCs w:val="44"/>
    </w:rPr>
  </w:style>
  <w:style w:type="character" w:customStyle="1" w:styleId="2Char">
    <w:name w:val="标题 2 Char"/>
    <w:link w:val="2"/>
    <w:rsid w:val="00784A16"/>
    <w:rPr>
      <w:rFonts w:ascii="Arial" w:eastAsia="黑体" w:hAnsi="Arial"/>
      <w:b/>
      <w:bCs/>
      <w:kern w:val="2"/>
      <w:sz w:val="28"/>
      <w:szCs w:val="32"/>
    </w:rPr>
  </w:style>
  <w:style w:type="paragraph" w:customStyle="1" w:styleId="a9">
    <w:name w:val="我的正文"/>
    <w:basedOn w:val="a"/>
    <w:link w:val="Char2"/>
    <w:rsid w:val="00784A16"/>
    <w:pPr>
      <w:spacing w:line="360" w:lineRule="auto"/>
      <w:ind w:firstLineChars="200" w:firstLine="200"/>
    </w:pPr>
    <w:rPr>
      <w:rFonts w:ascii="Times New Roman" w:eastAsia="仿宋_GB2312" w:hAnsi="Times New Roman"/>
      <w:sz w:val="24"/>
      <w:szCs w:val="24"/>
    </w:rPr>
  </w:style>
  <w:style w:type="character" w:customStyle="1" w:styleId="Char2">
    <w:name w:val="我的正文 Char"/>
    <w:link w:val="a9"/>
    <w:rsid w:val="00784A16"/>
    <w:rPr>
      <w:rFonts w:ascii="Times New Roman" w:eastAsia="仿宋_GB2312" w:hAnsi="Times New Roman"/>
      <w:kern w:val="2"/>
      <w:sz w:val="24"/>
      <w:szCs w:val="24"/>
    </w:rPr>
  </w:style>
  <w:style w:type="paragraph" w:customStyle="1" w:styleId="aa">
    <w:name w:val="图名"/>
    <w:basedOn w:val="a"/>
    <w:rsid w:val="00452764"/>
    <w:pPr>
      <w:spacing w:beforeLines="50" w:before="50" w:afterLines="50" w:after="50" w:line="400" w:lineRule="exact"/>
      <w:ind w:firstLine="482"/>
      <w:jc w:val="center"/>
    </w:pPr>
    <w:rPr>
      <w:rFonts w:ascii="Times New Roman" w:hAnsi="Times New Roman"/>
      <w:b/>
      <w:sz w:val="24"/>
      <w:szCs w:val="24"/>
    </w:rPr>
  </w:style>
  <w:style w:type="paragraph" w:styleId="TOC">
    <w:name w:val="TOC Heading"/>
    <w:basedOn w:val="1"/>
    <w:next w:val="a"/>
    <w:uiPriority w:val="39"/>
    <w:semiHidden/>
    <w:unhideWhenUsed/>
    <w:qFormat/>
    <w:rsid w:val="00607C1A"/>
    <w:pPr>
      <w:pageBreakBefore w:val="0"/>
      <w:widowControl/>
      <w:spacing w:beforeLines="0" w:before="480" w:afterLines="0" w:after="0" w:line="276" w:lineRule="auto"/>
      <w:jc w:val="left"/>
      <w:outlineLvl w:val="9"/>
    </w:pPr>
    <w:rPr>
      <w:rFonts w:ascii="Cambria" w:hAnsi="Cambria"/>
      <w:color w:val="365F91"/>
      <w:kern w:val="0"/>
      <w:sz w:val="28"/>
      <w:szCs w:val="28"/>
    </w:rPr>
  </w:style>
  <w:style w:type="paragraph" w:styleId="10">
    <w:name w:val="目录 1"/>
    <w:basedOn w:val="a"/>
    <w:next w:val="a"/>
    <w:autoRedefine/>
    <w:uiPriority w:val="39"/>
    <w:unhideWhenUsed/>
    <w:rsid w:val="00607C1A"/>
  </w:style>
  <w:style w:type="paragraph" w:styleId="20">
    <w:name w:val="目录 2"/>
    <w:basedOn w:val="a"/>
    <w:next w:val="a"/>
    <w:autoRedefine/>
    <w:uiPriority w:val="39"/>
    <w:unhideWhenUsed/>
    <w:rsid w:val="00607C1A"/>
    <w:pPr>
      <w:ind w:leftChars="200" w:left="420"/>
    </w:pPr>
  </w:style>
  <w:style w:type="paragraph" w:styleId="ab">
    <w:name w:val="Plain Text"/>
    <w:aliases w:val="普通文字"/>
    <w:basedOn w:val="a"/>
    <w:link w:val="Char3"/>
    <w:rsid w:val="00607C1A"/>
    <w:rPr>
      <w:rFonts w:ascii="宋体" w:hAnsi="Courier New"/>
      <w:szCs w:val="20"/>
    </w:rPr>
  </w:style>
  <w:style w:type="character" w:customStyle="1" w:styleId="Char3">
    <w:name w:val="纯文本 Char"/>
    <w:aliases w:val="普通文字 Char"/>
    <w:link w:val="ab"/>
    <w:rsid w:val="00607C1A"/>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89226">
      <w:bodyDiv w:val="1"/>
      <w:marLeft w:val="0"/>
      <w:marRight w:val="0"/>
      <w:marTop w:val="0"/>
      <w:marBottom w:val="0"/>
      <w:divBdr>
        <w:top w:val="none" w:sz="0" w:space="0" w:color="auto"/>
        <w:left w:val="none" w:sz="0" w:space="0" w:color="auto"/>
        <w:bottom w:val="none" w:sz="0" w:space="0" w:color="auto"/>
        <w:right w:val="none" w:sz="0" w:space="0" w:color="auto"/>
      </w:divBdr>
    </w:div>
    <w:div w:id="169537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7.jpeg"/><Relationship Id="rId21" Type="http://schemas.openxmlformats.org/officeDocument/2006/relationships/oleObject" Target="embeddings/oleObject7.bin"/><Relationship Id="rId34" Type="http://schemas.openxmlformats.org/officeDocument/2006/relationships/image" Target="media/image14.jpeg"/><Relationship Id="rId42" Type="http://schemas.openxmlformats.org/officeDocument/2006/relationships/image" Target="http://hiphotos.baidu.com/v%B5%C4%D0%FD%C2%C9/pic/item/4a47272280aa62689922ed19.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6.jpeg"/><Relationship Id="rId40" Type="http://schemas.openxmlformats.org/officeDocument/2006/relationships/image" Target="http://hiphotos.baidu.com/v%B5%C4%D0%FD%C2%C9/pic/item/17fdb31a2fa7e9efac6e7516.jp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http://hiphotos.baidu.com/v%B5%C4%D0%FD%C2%C9/pic/item/d8182217e81dbd7021a4e93b.jpg" TargetMode="External"/><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http://hiphotos.baidu.com/v%B5%C4%D0%FD%C2%C9/pic/item/c2309c1e40786530314e150f.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08B3D4-51F6-491F-955F-A7BFD153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1075</Words>
  <Characters>6131</Characters>
  <Application>Microsoft Office Word</Application>
  <DocSecurity>0</DocSecurity>
  <Lines>51</Lines>
  <Paragraphs>14</Paragraphs>
  <ScaleCrop>false</ScaleCrop>
  <Company/>
  <LinksUpToDate>false</LinksUpToDate>
  <CharactersWithSpaces>7192</CharactersWithSpaces>
  <SharedDoc>false</SharedDoc>
  <HLinks>
    <vt:vector size="120" baseType="variant">
      <vt:variant>
        <vt:i4>1114161</vt:i4>
      </vt:variant>
      <vt:variant>
        <vt:i4>116</vt:i4>
      </vt:variant>
      <vt:variant>
        <vt:i4>0</vt:i4>
      </vt:variant>
      <vt:variant>
        <vt:i4>5</vt:i4>
      </vt:variant>
      <vt:variant>
        <vt:lpwstr/>
      </vt:variant>
      <vt:variant>
        <vt:lpwstr>_Toc372017164</vt:lpwstr>
      </vt:variant>
      <vt:variant>
        <vt:i4>1114161</vt:i4>
      </vt:variant>
      <vt:variant>
        <vt:i4>110</vt:i4>
      </vt:variant>
      <vt:variant>
        <vt:i4>0</vt:i4>
      </vt:variant>
      <vt:variant>
        <vt:i4>5</vt:i4>
      </vt:variant>
      <vt:variant>
        <vt:lpwstr/>
      </vt:variant>
      <vt:variant>
        <vt:lpwstr>_Toc372017163</vt:lpwstr>
      </vt:variant>
      <vt:variant>
        <vt:i4>1114161</vt:i4>
      </vt:variant>
      <vt:variant>
        <vt:i4>104</vt:i4>
      </vt:variant>
      <vt:variant>
        <vt:i4>0</vt:i4>
      </vt:variant>
      <vt:variant>
        <vt:i4>5</vt:i4>
      </vt:variant>
      <vt:variant>
        <vt:lpwstr/>
      </vt:variant>
      <vt:variant>
        <vt:lpwstr>_Toc372017162</vt:lpwstr>
      </vt:variant>
      <vt:variant>
        <vt:i4>1114161</vt:i4>
      </vt:variant>
      <vt:variant>
        <vt:i4>98</vt:i4>
      </vt:variant>
      <vt:variant>
        <vt:i4>0</vt:i4>
      </vt:variant>
      <vt:variant>
        <vt:i4>5</vt:i4>
      </vt:variant>
      <vt:variant>
        <vt:lpwstr/>
      </vt:variant>
      <vt:variant>
        <vt:lpwstr>_Toc372017161</vt:lpwstr>
      </vt:variant>
      <vt:variant>
        <vt:i4>1114161</vt:i4>
      </vt:variant>
      <vt:variant>
        <vt:i4>92</vt:i4>
      </vt:variant>
      <vt:variant>
        <vt:i4>0</vt:i4>
      </vt:variant>
      <vt:variant>
        <vt:i4>5</vt:i4>
      </vt:variant>
      <vt:variant>
        <vt:lpwstr/>
      </vt:variant>
      <vt:variant>
        <vt:lpwstr>_Toc372017160</vt:lpwstr>
      </vt:variant>
      <vt:variant>
        <vt:i4>1179697</vt:i4>
      </vt:variant>
      <vt:variant>
        <vt:i4>86</vt:i4>
      </vt:variant>
      <vt:variant>
        <vt:i4>0</vt:i4>
      </vt:variant>
      <vt:variant>
        <vt:i4>5</vt:i4>
      </vt:variant>
      <vt:variant>
        <vt:lpwstr/>
      </vt:variant>
      <vt:variant>
        <vt:lpwstr>_Toc372017159</vt:lpwstr>
      </vt:variant>
      <vt:variant>
        <vt:i4>1179697</vt:i4>
      </vt:variant>
      <vt:variant>
        <vt:i4>80</vt:i4>
      </vt:variant>
      <vt:variant>
        <vt:i4>0</vt:i4>
      </vt:variant>
      <vt:variant>
        <vt:i4>5</vt:i4>
      </vt:variant>
      <vt:variant>
        <vt:lpwstr/>
      </vt:variant>
      <vt:variant>
        <vt:lpwstr>_Toc372017158</vt:lpwstr>
      </vt:variant>
      <vt:variant>
        <vt:i4>1179697</vt:i4>
      </vt:variant>
      <vt:variant>
        <vt:i4>74</vt:i4>
      </vt:variant>
      <vt:variant>
        <vt:i4>0</vt:i4>
      </vt:variant>
      <vt:variant>
        <vt:i4>5</vt:i4>
      </vt:variant>
      <vt:variant>
        <vt:lpwstr/>
      </vt:variant>
      <vt:variant>
        <vt:lpwstr>_Toc372017157</vt:lpwstr>
      </vt:variant>
      <vt:variant>
        <vt:i4>1179697</vt:i4>
      </vt:variant>
      <vt:variant>
        <vt:i4>68</vt:i4>
      </vt:variant>
      <vt:variant>
        <vt:i4>0</vt:i4>
      </vt:variant>
      <vt:variant>
        <vt:i4>5</vt:i4>
      </vt:variant>
      <vt:variant>
        <vt:lpwstr/>
      </vt:variant>
      <vt:variant>
        <vt:lpwstr>_Toc372017156</vt:lpwstr>
      </vt:variant>
      <vt:variant>
        <vt:i4>1179697</vt:i4>
      </vt:variant>
      <vt:variant>
        <vt:i4>62</vt:i4>
      </vt:variant>
      <vt:variant>
        <vt:i4>0</vt:i4>
      </vt:variant>
      <vt:variant>
        <vt:i4>5</vt:i4>
      </vt:variant>
      <vt:variant>
        <vt:lpwstr/>
      </vt:variant>
      <vt:variant>
        <vt:lpwstr>_Toc372017155</vt:lpwstr>
      </vt:variant>
      <vt:variant>
        <vt:i4>1179697</vt:i4>
      </vt:variant>
      <vt:variant>
        <vt:i4>56</vt:i4>
      </vt:variant>
      <vt:variant>
        <vt:i4>0</vt:i4>
      </vt:variant>
      <vt:variant>
        <vt:i4>5</vt:i4>
      </vt:variant>
      <vt:variant>
        <vt:lpwstr/>
      </vt:variant>
      <vt:variant>
        <vt:lpwstr>_Toc372017154</vt:lpwstr>
      </vt:variant>
      <vt:variant>
        <vt:i4>1179697</vt:i4>
      </vt:variant>
      <vt:variant>
        <vt:i4>50</vt:i4>
      </vt:variant>
      <vt:variant>
        <vt:i4>0</vt:i4>
      </vt:variant>
      <vt:variant>
        <vt:i4>5</vt:i4>
      </vt:variant>
      <vt:variant>
        <vt:lpwstr/>
      </vt:variant>
      <vt:variant>
        <vt:lpwstr>_Toc372017153</vt:lpwstr>
      </vt:variant>
      <vt:variant>
        <vt:i4>1179697</vt:i4>
      </vt:variant>
      <vt:variant>
        <vt:i4>44</vt:i4>
      </vt:variant>
      <vt:variant>
        <vt:i4>0</vt:i4>
      </vt:variant>
      <vt:variant>
        <vt:i4>5</vt:i4>
      </vt:variant>
      <vt:variant>
        <vt:lpwstr/>
      </vt:variant>
      <vt:variant>
        <vt:lpwstr>_Toc372017152</vt:lpwstr>
      </vt:variant>
      <vt:variant>
        <vt:i4>1179697</vt:i4>
      </vt:variant>
      <vt:variant>
        <vt:i4>38</vt:i4>
      </vt:variant>
      <vt:variant>
        <vt:i4>0</vt:i4>
      </vt:variant>
      <vt:variant>
        <vt:i4>5</vt:i4>
      </vt:variant>
      <vt:variant>
        <vt:lpwstr/>
      </vt:variant>
      <vt:variant>
        <vt:lpwstr>_Toc372017151</vt:lpwstr>
      </vt:variant>
      <vt:variant>
        <vt:i4>1179697</vt:i4>
      </vt:variant>
      <vt:variant>
        <vt:i4>32</vt:i4>
      </vt:variant>
      <vt:variant>
        <vt:i4>0</vt:i4>
      </vt:variant>
      <vt:variant>
        <vt:i4>5</vt:i4>
      </vt:variant>
      <vt:variant>
        <vt:lpwstr/>
      </vt:variant>
      <vt:variant>
        <vt:lpwstr>_Toc372017150</vt:lpwstr>
      </vt:variant>
      <vt:variant>
        <vt:i4>1245233</vt:i4>
      </vt:variant>
      <vt:variant>
        <vt:i4>26</vt:i4>
      </vt:variant>
      <vt:variant>
        <vt:i4>0</vt:i4>
      </vt:variant>
      <vt:variant>
        <vt:i4>5</vt:i4>
      </vt:variant>
      <vt:variant>
        <vt:lpwstr/>
      </vt:variant>
      <vt:variant>
        <vt:lpwstr>_Toc372017149</vt:lpwstr>
      </vt:variant>
      <vt:variant>
        <vt:i4>1245233</vt:i4>
      </vt:variant>
      <vt:variant>
        <vt:i4>20</vt:i4>
      </vt:variant>
      <vt:variant>
        <vt:i4>0</vt:i4>
      </vt:variant>
      <vt:variant>
        <vt:i4>5</vt:i4>
      </vt:variant>
      <vt:variant>
        <vt:lpwstr/>
      </vt:variant>
      <vt:variant>
        <vt:lpwstr>_Toc372017148</vt:lpwstr>
      </vt:variant>
      <vt:variant>
        <vt:i4>1245233</vt:i4>
      </vt:variant>
      <vt:variant>
        <vt:i4>14</vt:i4>
      </vt:variant>
      <vt:variant>
        <vt:i4>0</vt:i4>
      </vt:variant>
      <vt:variant>
        <vt:i4>5</vt:i4>
      </vt:variant>
      <vt:variant>
        <vt:lpwstr/>
      </vt:variant>
      <vt:variant>
        <vt:lpwstr>_Toc372017147</vt:lpwstr>
      </vt:variant>
      <vt:variant>
        <vt:i4>1245233</vt:i4>
      </vt:variant>
      <vt:variant>
        <vt:i4>8</vt:i4>
      </vt:variant>
      <vt:variant>
        <vt:i4>0</vt:i4>
      </vt:variant>
      <vt:variant>
        <vt:i4>5</vt:i4>
      </vt:variant>
      <vt:variant>
        <vt:lpwstr/>
      </vt:variant>
      <vt:variant>
        <vt:lpwstr>_Toc372017146</vt:lpwstr>
      </vt:variant>
      <vt:variant>
        <vt:i4>1245233</vt:i4>
      </vt:variant>
      <vt:variant>
        <vt:i4>2</vt:i4>
      </vt:variant>
      <vt:variant>
        <vt:i4>0</vt:i4>
      </vt:variant>
      <vt:variant>
        <vt:i4>5</vt:i4>
      </vt:variant>
      <vt:variant>
        <vt:lpwstr/>
      </vt:variant>
      <vt:variant>
        <vt:lpwstr>_Toc372017145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WuYanZhang</dc:creator>
  <cp:keywords/>
  <cp:lastModifiedBy>V</cp:lastModifiedBy>
  <cp:revision>2</cp:revision>
  <dcterms:created xsi:type="dcterms:W3CDTF">2020-04-16T07:37:00Z</dcterms:created>
  <dcterms:modified xsi:type="dcterms:W3CDTF">2020-04-16T07:37:00Z</dcterms:modified>
</cp:coreProperties>
</file>